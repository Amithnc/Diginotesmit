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74E" w:rsidRPr="006F1A57" w:rsidRDefault="00CF4E37" w:rsidP="00CF4E37">
      <w:pPr>
        <w:jc w:val="center"/>
        <w:rPr>
          <w:rFonts w:ascii="Times New Roman" w:hAnsi="Times New Roman" w:cs="Times New Roman"/>
          <w:sz w:val="56"/>
          <w:szCs w:val="56"/>
          <w:lang w:val="en-IN"/>
        </w:rPr>
      </w:pPr>
      <w:bookmarkStart w:id="0" w:name="_GoBack"/>
      <w:bookmarkEnd w:id="0"/>
      <w:r w:rsidRPr="006F1A57">
        <w:rPr>
          <w:rFonts w:ascii="Times New Roman" w:hAnsi="Times New Roman" w:cs="Times New Roman"/>
          <w:sz w:val="56"/>
          <w:szCs w:val="56"/>
          <w:lang w:val="en-IN"/>
        </w:rPr>
        <w:t>Maharaja Institute Of Technology Mysore</w:t>
      </w:r>
    </w:p>
    <w:p w:rsidR="00CF4E37" w:rsidRPr="00B7667C" w:rsidRDefault="00CF4E37" w:rsidP="00CF4E37">
      <w:pPr>
        <w:jc w:val="center"/>
        <w:rPr>
          <w:rFonts w:ascii="Times New Roman" w:hAnsi="Times New Roman" w:cs="Times New Roman"/>
          <w:sz w:val="48"/>
          <w:szCs w:val="56"/>
          <w:lang w:val="en-IN"/>
        </w:rPr>
      </w:pPr>
    </w:p>
    <w:p w:rsidR="00CF4E37" w:rsidRPr="00B7667C" w:rsidRDefault="006F1A57" w:rsidP="00CF4E37">
      <w:pPr>
        <w:jc w:val="center"/>
        <w:rPr>
          <w:rFonts w:ascii="Times New Roman" w:hAnsi="Times New Roman" w:cs="Times New Roman"/>
          <w:sz w:val="48"/>
          <w:szCs w:val="56"/>
          <w:lang w:val="en-IN"/>
        </w:rPr>
      </w:pPr>
      <w:r w:rsidRPr="00B7667C">
        <w:rPr>
          <w:rFonts w:ascii="Times New Roman" w:hAnsi="Times New Roman" w:cs="Times New Roman"/>
          <w:noProof/>
          <w:sz w:val="56"/>
          <w:szCs w:val="56"/>
          <w:lang w:val="en-IN" w:eastAsia="en-IN"/>
        </w:rPr>
        <w:drawing>
          <wp:anchor distT="0" distB="0" distL="114300" distR="114300" simplePos="0" relativeHeight="251659264" behindDoc="0" locked="0" layoutInCell="1" allowOverlap="1">
            <wp:simplePos x="0" y="0"/>
            <wp:positionH relativeFrom="margin">
              <wp:posOffset>2314575</wp:posOffset>
            </wp:positionH>
            <wp:positionV relativeFrom="paragraph">
              <wp:posOffset>193675</wp:posOffset>
            </wp:positionV>
            <wp:extent cx="1095375" cy="876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2.jpg"/>
                    <pic:cNvPicPr/>
                  </pic:nvPicPr>
                  <pic:blipFill>
                    <a:blip r:embed="rId10">
                      <a:extLst>
                        <a:ext uri="{28A0092B-C50C-407E-A947-70E740481C1C}">
                          <a14:useLocalDpi xmlns:a14="http://schemas.microsoft.com/office/drawing/2010/main" val="0"/>
                        </a:ext>
                      </a:extLst>
                    </a:blip>
                    <a:stretch>
                      <a:fillRect/>
                    </a:stretch>
                  </pic:blipFill>
                  <pic:spPr>
                    <a:xfrm>
                      <a:off x="0" y="0"/>
                      <a:ext cx="1095375" cy="876300"/>
                    </a:xfrm>
                    <a:prstGeom prst="rect">
                      <a:avLst/>
                    </a:prstGeom>
                  </pic:spPr>
                </pic:pic>
              </a:graphicData>
            </a:graphic>
            <wp14:sizeRelH relativeFrom="margin">
              <wp14:pctWidth>0</wp14:pctWidth>
            </wp14:sizeRelH>
            <wp14:sizeRelV relativeFrom="margin">
              <wp14:pctHeight>0</wp14:pctHeight>
            </wp14:sizeRelV>
          </wp:anchor>
        </w:drawing>
      </w:r>
    </w:p>
    <w:p w:rsidR="00F2074E" w:rsidRDefault="00F2074E" w:rsidP="00CF4E37">
      <w:pPr>
        <w:jc w:val="center"/>
        <w:rPr>
          <w:rFonts w:ascii="Times New Roman" w:hAnsi="Times New Roman" w:cs="Times New Roman"/>
          <w:sz w:val="56"/>
          <w:szCs w:val="56"/>
          <w:lang w:val="en-IN"/>
        </w:rPr>
      </w:pPr>
    </w:p>
    <w:p w:rsidR="006F1A57" w:rsidRPr="00B7667C" w:rsidRDefault="006F1A57" w:rsidP="00CF4E37">
      <w:pPr>
        <w:jc w:val="center"/>
        <w:rPr>
          <w:rFonts w:ascii="Times New Roman" w:hAnsi="Times New Roman" w:cs="Times New Roman"/>
          <w:sz w:val="56"/>
          <w:szCs w:val="56"/>
          <w:lang w:val="en-IN"/>
        </w:rPr>
      </w:pPr>
    </w:p>
    <w:p w:rsidR="00CF4E37" w:rsidRPr="00B7667C" w:rsidRDefault="00CF4E37" w:rsidP="00CF4E37">
      <w:pPr>
        <w:jc w:val="center"/>
        <w:rPr>
          <w:rFonts w:ascii="Times New Roman" w:hAnsi="Times New Roman" w:cs="Times New Roman"/>
          <w:sz w:val="56"/>
          <w:szCs w:val="56"/>
          <w:lang w:val="en-IN"/>
        </w:rPr>
      </w:pPr>
    </w:p>
    <w:p w:rsidR="00175C84" w:rsidRPr="00B7667C" w:rsidRDefault="00175C84" w:rsidP="00CF4E37">
      <w:pPr>
        <w:jc w:val="center"/>
        <w:rPr>
          <w:rFonts w:ascii="Times New Roman" w:hAnsi="Times New Roman" w:cs="Times New Roman"/>
          <w:sz w:val="44"/>
          <w:szCs w:val="44"/>
          <w:lang w:val="en-IN"/>
        </w:rPr>
      </w:pPr>
      <w:r w:rsidRPr="00B7667C">
        <w:rPr>
          <w:rFonts w:ascii="Times New Roman" w:hAnsi="Times New Roman" w:cs="Times New Roman"/>
          <w:sz w:val="44"/>
          <w:szCs w:val="44"/>
          <w:lang w:val="en-IN"/>
        </w:rPr>
        <w:t>Department Of Information Science Engineering</w:t>
      </w:r>
    </w:p>
    <w:p w:rsidR="00CF4E37" w:rsidRPr="00B7667C" w:rsidRDefault="00CF4E37" w:rsidP="00CF4E37">
      <w:pPr>
        <w:jc w:val="center"/>
        <w:rPr>
          <w:rFonts w:ascii="Times New Roman" w:hAnsi="Times New Roman" w:cs="Times New Roman"/>
          <w:sz w:val="40"/>
          <w:szCs w:val="40"/>
          <w:lang w:val="en-IN"/>
        </w:rPr>
      </w:pPr>
    </w:p>
    <w:p w:rsidR="00CF4E37" w:rsidRPr="00B7667C" w:rsidRDefault="00CF4E37" w:rsidP="00CF4E37">
      <w:pPr>
        <w:jc w:val="center"/>
        <w:rPr>
          <w:rFonts w:ascii="Times New Roman" w:hAnsi="Times New Roman" w:cs="Times New Roman"/>
          <w:sz w:val="40"/>
          <w:szCs w:val="40"/>
          <w:lang w:val="en-IN"/>
        </w:rPr>
      </w:pPr>
      <w:r w:rsidRPr="00B7667C">
        <w:rPr>
          <w:rFonts w:ascii="Times New Roman" w:hAnsi="Times New Roman" w:cs="Times New Roman"/>
          <w:sz w:val="40"/>
          <w:szCs w:val="40"/>
          <w:lang w:val="en-IN"/>
        </w:rPr>
        <w:t>Assignment on</w:t>
      </w:r>
    </w:p>
    <w:p w:rsidR="00CF4E37" w:rsidRPr="00B7667C" w:rsidRDefault="00CF4E37" w:rsidP="00CF4E37">
      <w:pPr>
        <w:jc w:val="center"/>
        <w:rPr>
          <w:rFonts w:ascii="Times New Roman" w:hAnsi="Times New Roman" w:cs="Times New Roman"/>
          <w:sz w:val="40"/>
          <w:szCs w:val="40"/>
          <w:lang w:val="en-IN"/>
        </w:rPr>
      </w:pPr>
      <w:r w:rsidRPr="00B7667C">
        <w:rPr>
          <w:rFonts w:ascii="Times New Roman" w:hAnsi="Times New Roman" w:cs="Times New Roman"/>
          <w:sz w:val="40"/>
          <w:szCs w:val="40"/>
          <w:lang w:val="en-IN"/>
        </w:rPr>
        <w:t xml:space="preserve">Different </w:t>
      </w:r>
      <w:r w:rsidR="004934A0" w:rsidRPr="00B7667C">
        <w:rPr>
          <w:rFonts w:ascii="Times New Roman" w:hAnsi="Times New Roman" w:cs="Times New Roman"/>
          <w:sz w:val="40"/>
          <w:szCs w:val="40"/>
          <w:lang w:val="en-IN"/>
        </w:rPr>
        <w:t>protocol</w:t>
      </w:r>
      <w:r w:rsidR="00C91D48" w:rsidRPr="00B7667C">
        <w:rPr>
          <w:rFonts w:ascii="Times New Roman" w:hAnsi="Times New Roman" w:cs="Times New Roman"/>
          <w:sz w:val="40"/>
          <w:szCs w:val="40"/>
          <w:lang w:val="en-IN"/>
        </w:rPr>
        <w:t xml:space="preserve"> layers</w:t>
      </w:r>
      <w:r w:rsidRPr="00B7667C">
        <w:rPr>
          <w:rFonts w:ascii="Times New Roman" w:hAnsi="Times New Roman" w:cs="Times New Roman"/>
          <w:sz w:val="40"/>
          <w:szCs w:val="40"/>
          <w:lang w:val="en-IN"/>
        </w:rPr>
        <w:t xml:space="preserve"> used in</w:t>
      </w:r>
      <w:r w:rsidR="00521827" w:rsidRPr="00B7667C">
        <w:rPr>
          <w:rFonts w:ascii="Times New Roman" w:hAnsi="Times New Roman" w:cs="Times New Roman"/>
          <w:sz w:val="40"/>
          <w:szCs w:val="40"/>
          <w:lang w:val="en-IN"/>
        </w:rPr>
        <w:t xml:space="preserve"> </w:t>
      </w:r>
    </w:p>
    <w:p w:rsidR="00CF4E37" w:rsidRDefault="008B0E33" w:rsidP="008B0E33">
      <w:pPr>
        <w:jc w:val="center"/>
        <w:rPr>
          <w:rFonts w:ascii="Times New Roman" w:hAnsi="Times New Roman" w:cs="Times New Roman"/>
          <w:sz w:val="40"/>
          <w:szCs w:val="40"/>
          <w:lang w:val="en-IN"/>
        </w:rPr>
      </w:pPr>
      <w:r>
        <w:rPr>
          <w:rFonts w:ascii="Times New Roman" w:hAnsi="Times New Roman" w:cs="Times New Roman"/>
          <w:noProof/>
          <w:sz w:val="40"/>
          <w:szCs w:val="40"/>
          <w:lang w:val="en-IN" w:eastAsia="en-IN"/>
        </w:rPr>
        <w:drawing>
          <wp:inline distT="0" distB="0" distL="0" distR="0">
            <wp:extent cx="1628775" cy="1271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_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6269" cy="1277579"/>
                    </a:xfrm>
                    <a:prstGeom prst="rect">
                      <a:avLst/>
                    </a:prstGeom>
                  </pic:spPr>
                </pic:pic>
              </a:graphicData>
            </a:graphic>
          </wp:inline>
        </w:drawing>
      </w:r>
    </w:p>
    <w:p w:rsidR="008B0E33" w:rsidRPr="008B0E33" w:rsidRDefault="008B0E33" w:rsidP="008B0E33">
      <w:pPr>
        <w:jc w:val="center"/>
        <w:rPr>
          <w:rFonts w:ascii="Arial Rounded MT Bold" w:hAnsi="Arial Rounded MT Bold" w:cs="Times New Roman"/>
          <w:b/>
          <w:sz w:val="56"/>
          <w:szCs w:val="40"/>
          <w:lang w:val="en-IN"/>
        </w:rPr>
      </w:pPr>
      <w:r w:rsidRPr="008B0E33">
        <w:rPr>
          <w:rFonts w:ascii="Arial Rounded MT Bold" w:hAnsi="Arial Rounded MT Bold" w:cs="Times New Roman"/>
          <w:b/>
          <w:sz w:val="40"/>
          <w:szCs w:val="40"/>
          <w:lang w:val="en-IN"/>
        </w:rPr>
        <w:t>Messenger</w:t>
      </w:r>
    </w:p>
    <w:p w:rsidR="00CF4E37" w:rsidRPr="00B7667C" w:rsidRDefault="00CF4E37" w:rsidP="00CF4E37">
      <w:pPr>
        <w:rPr>
          <w:rFonts w:ascii="Times New Roman" w:hAnsi="Times New Roman" w:cs="Times New Roman"/>
          <w:sz w:val="40"/>
          <w:szCs w:val="40"/>
          <w:lang w:val="en-IN"/>
        </w:rPr>
      </w:pPr>
    </w:p>
    <w:p w:rsidR="008B0E33" w:rsidRDefault="008B0E33" w:rsidP="00CF4E37">
      <w:pPr>
        <w:rPr>
          <w:rFonts w:ascii="Times New Roman" w:hAnsi="Times New Roman" w:cs="Times New Roman"/>
          <w:sz w:val="40"/>
          <w:szCs w:val="40"/>
          <w:lang w:val="en-IN"/>
        </w:rPr>
      </w:pPr>
    </w:p>
    <w:p w:rsidR="006F1A57" w:rsidRDefault="006F1A57" w:rsidP="00CF4E37">
      <w:pPr>
        <w:rPr>
          <w:rFonts w:ascii="Times New Roman" w:hAnsi="Times New Roman" w:cs="Times New Roman"/>
          <w:sz w:val="40"/>
          <w:szCs w:val="40"/>
          <w:lang w:val="en-IN"/>
        </w:rPr>
      </w:pPr>
    </w:p>
    <w:p w:rsidR="006F1A57" w:rsidRPr="008B0E33" w:rsidRDefault="006F1A57" w:rsidP="00CF4E37">
      <w:pPr>
        <w:rPr>
          <w:rFonts w:ascii="Times New Roman" w:hAnsi="Times New Roman" w:cs="Times New Roman"/>
          <w:sz w:val="32"/>
          <w:szCs w:val="32"/>
          <w:lang w:val="en-IN"/>
        </w:rPr>
      </w:pPr>
    </w:p>
    <w:p w:rsidR="006F1A57" w:rsidRPr="008B0E33" w:rsidRDefault="006F1A57" w:rsidP="00CF4E37">
      <w:pPr>
        <w:rPr>
          <w:rFonts w:ascii="Times New Roman" w:hAnsi="Times New Roman" w:cs="Times New Roman"/>
          <w:sz w:val="32"/>
          <w:szCs w:val="32"/>
          <w:lang w:val="en-IN"/>
        </w:rPr>
      </w:pPr>
      <w:r w:rsidRPr="008B0E33">
        <w:rPr>
          <w:rFonts w:ascii="Times New Roman" w:hAnsi="Times New Roman" w:cs="Times New Roman"/>
          <w:sz w:val="32"/>
          <w:szCs w:val="32"/>
          <w:lang w:val="en-IN"/>
        </w:rPr>
        <w:t>BY</w:t>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t>TO</w:t>
      </w:r>
    </w:p>
    <w:p w:rsidR="006F1A57" w:rsidRPr="008B0E33" w:rsidRDefault="006F1A57" w:rsidP="006F1A57">
      <w:pPr>
        <w:ind w:left="720"/>
        <w:rPr>
          <w:rFonts w:ascii="Times New Roman" w:hAnsi="Times New Roman" w:cs="Times New Roman"/>
          <w:sz w:val="32"/>
          <w:szCs w:val="32"/>
          <w:lang w:val="en-IN"/>
        </w:rPr>
      </w:pPr>
      <w:r w:rsidRPr="008B0E33">
        <w:rPr>
          <w:rFonts w:ascii="Times New Roman" w:hAnsi="Times New Roman" w:cs="Times New Roman"/>
          <w:sz w:val="32"/>
          <w:szCs w:val="32"/>
          <w:lang w:val="en-IN"/>
        </w:rPr>
        <w:t>Amith N C</w:t>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008B0E33">
        <w:rPr>
          <w:rFonts w:ascii="Times New Roman" w:hAnsi="Times New Roman" w:cs="Times New Roman"/>
          <w:sz w:val="32"/>
          <w:szCs w:val="32"/>
          <w:lang w:val="en-IN"/>
        </w:rPr>
        <w:tab/>
      </w:r>
      <w:proofErr w:type="spellStart"/>
      <w:r w:rsidRPr="008B0E33">
        <w:rPr>
          <w:rFonts w:ascii="Times New Roman" w:hAnsi="Times New Roman" w:cs="Times New Roman"/>
          <w:sz w:val="32"/>
          <w:szCs w:val="32"/>
          <w:lang w:val="en-IN"/>
        </w:rPr>
        <w:t>Puneeth</w:t>
      </w:r>
      <w:proofErr w:type="spellEnd"/>
      <w:r w:rsidRPr="008B0E33">
        <w:rPr>
          <w:rFonts w:ascii="Times New Roman" w:hAnsi="Times New Roman" w:cs="Times New Roman"/>
          <w:sz w:val="32"/>
          <w:szCs w:val="32"/>
          <w:lang w:val="en-IN"/>
        </w:rPr>
        <w:t xml:space="preserve"> P</w:t>
      </w:r>
    </w:p>
    <w:p w:rsidR="006F1A57" w:rsidRPr="008B0E33" w:rsidRDefault="006F1A57" w:rsidP="006F1A57">
      <w:pPr>
        <w:ind w:left="720"/>
        <w:rPr>
          <w:rFonts w:ascii="Times New Roman" w:hAnsi="Times New Roman" w:cs="Times New Roman"/>
          <w:sz w:val="32"/>
          <w:szCs w:val="32"/>
          <w:lang w:val="en-IN"/>
        </w:rPr>
      </w:pPr>
      <w:r w:rsidRPr="008B0E33">
        <w:rPr>
          <w:rFonts w:ascii="Times New Roman" w:hAnsi="Times New Roman" w:cs="Times New Roman"/>
          <w:sz w:val="32"/>
          <w:szCs w:val="32"/>
          <w:lang w:val="en-IN"/>
        </w:rPr>
        <w:t>USN</w:t>
      </w:r>
      <w:proofErr w:type="gramStart"/>
      <w:r w:rsidRPr="008B0E33">
        <w:rPr>
          <w:rFonts w:ascii="Times New Roman" w:hAnsi="Times New Roman" w:cs="Times New Roman"/>
          <w:sz w:val="32"/>
          <w:szCs w:val="32"/>
          <w:lang w:val="en-IN"/>
        </w:rPr>
        <w:t>:4MH17IS005</w:t>
      </w:r>
      <w:proofErr w:type="gramEnd"/>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t xml:space="preserve">Asst. </w:t>
      </w:r>
      <w:proofErr w:type="spellStart"/>
      <w:r w:rsidRPr="008B0E33">
        <w:rPr>
          <w:rFonts w:ascii="Times New Roman" w:hAnsi="Times New Roman" w:cs="Times New Roman"/>
          <w:sz w:val="32"/>
          <w:szCs w:val="32"/>
          <w:lang w:val="en-IN"/>
        </w:rPr>
        <w:t>Prof.</w:t>
      </w:r>
      <w:proofErr w:type="spellEnd"/>
    </w:p>
    <w:p w:rsidR="006F1A57" w:rsidRPr="008B0E33" w:rsidRDefault="006F1A57" w:rsidP="006F1A57">
      <w:pPr>
        <w:ind w:left="720"/>
        <w:rPr>
          <w:rFonts w:ascii="Times New Roman" w:hAnsi="Times New Roman" w:cs="Times New Roman"/>
          <w:sz w:val="32"/>
          <w:szCs w:val="32"/>
          <w:lang w:val="en-IN"/>
        </w:rPr>
      </w:pPr>
      <w:r w:rsidRPr="008B0E33">
        <w:rPr>
          <w:rFonts w:ascii="Times New Roman" w:hAnsi="Times New Roman" w:cs="Times New Roman"/>
          <w:sz w:val="32"/>
          <w:szCs w:val="32"/>
          <w:lang w:val="en-IN"/>
        </w:rPr>
        <w:t>Christian Stephen</w:t>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t xml:space="preserve">ISE dept.  </w:t>
      </w:r>
    </w:p>
    <w:p w:rsidR="006F1A57" w:rsidRPr="008B0E33" w:rsidRDefault="006F1A57" w:rsidP="006F1A57">
      <w:pPr>
        <w:ind w:left="720"/>
        <w:rPr>
          <w:rFonts w:ascii="Times New Roman" w:hAnsi="Times New Roman" w:cs="Times New Roman"/>
          <w:sz w:val="32"/>
          <w:szCs w:val="32"/>
          <w:lang w:val="en-IN"/>
        </w:rPr>
      </w:pPr>
      <w:r w:rsidRPr="008B0E33">
        <w:rPr>
          <w:rFonts w:ascii="Times New Roman" w:hAnsi="Times New Roman" w:cs="Times New Roman"/>
          <w:sz w:val="32"/>
          <w:szCs w:val="32"/>
          <w:lang w:val="en-IN"/>
        </w:rPr>
        <w:t>USN</w:t>
      </w:r>
      <w:proofErr w:type="gramStart"/>
      <w:r w:rsidRPr="008B0E33">
        <w:rPr>
          <w:rFonts w:ascii="Times New Roman" w:hAnsi="Times New Roman" w:cs="Times New Roman"/>
          <w:sz w:val="32"/>
          <w:szCs w:val="32"/>
          <w:lang w:val="en-IN"/>
        </w:rPr>
        <w:t>:4MH17IS017</w:t>
      </w:r>
      <w:proofErr w:type="gramEnd"/>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r>
      <w:r w:rsidRPr="008B0E33">
        <w:rPr>
          <w:rFonts w:ascii="Times New Roman" w:hAnsi="Times New Roman" w:cs="Times New Roman"/>
          <w:sz w:val="32"/>
          <w:szCs w:val="32"/>
          <w:lang w:val="en-IN"/>
        </w:rPr>
        <w:tab/>
        <w:t>MIT, Mysore</w:t>
      </w:r>
    </w:p>
    <w:p w:rsidR="006F1A57" w:rsidRPr="008B0E33" w:rsidRDefault="006F1A57" w:rsidP="006F1A57">
      <w:pPr>
        <w:ind w:left="720"/>
        <w:rPr>
          <w:rFonts w:ascii="Times New Roman" w:hAnsi="Times New Roman" w:cs="Times New Roman"/>
          <w:sz w:val="32"/>
          <w:szCs w:val="32"/>
          <w:lang w:val="en-IN"/>
        </w:rPr>
      </w:pPr>
      <w:r w:rsidRPr="008B0E33">
        <w:rPr>
          <w:rFonts w:ascii="Times New Roman" w:hAnsi="Times New Roman" w:cs="Times New Roman"/>
          <w:sz w:val="32"/>
          <w:szCs w:val="32"/>
          <w:lang w:val="en-IN"/>
        </w:rPr>
        <w:t xml:space="preserve">4th </w:t>
      </w:r>
      <w:proofErr w:type="spellStart"/>
      <w:proofErr w:type="gramStart"/>
      <w:r w:rsidRPr="008B0E33">
        <w:rPr>
          <w:rFonts w:ascii="Times New Roman" w:hAnsi="Times New Roman" w:cs="Times New Roman"/>
          <w:sz w:val="32"/>
          <w:szCs w:val="32"/>
          <w:lang w:val="en-IN"/>
        </w:rPr>
        <w:t>sem</w:t>
      </w:r>
      <w:proofErr w:type="spellEnd"/>
      <w:proofErr w:type="gramEnd"/>
      <w:r w:rsidRPr="008B0E33">
        <w:rPr>
          <w:rFonts w:ascii="Times New Roman" w:hAnsi="Times New Roman" w:cs="Times New Roman"/>
          <w:sz w:val="32"/>
          <w:szCs w:val="32"/>
          <w:lang w:val="en-IN"/>
        </w:rPr>
        <w:t xml:space="preserve">, ISE          </w:t>
      </w:r>
    </w:p>
    <w:p w:rsidR="006F1A57" w:rsidRPr="008B0E33" w:rsidRDefault="006F1A57" w:rsidP="006F1A57">
      <w:pPr>
        <w:ind w:left="720"/>
        <w:rPr>
          <w:rFonts w:ascii="Times New Roman" w:hAnsi="Times New Roman" w:cs="Times New Roman"/>
          <w:sz w:val="32"/>
          <w:szCs w:val="32"/>
          <w:lang w:val="en-IN"/>
        </w:rPr>
      </w:pPr>
      <w:r w:rsidRPr="008B0E33">
        <w:rPr>
          <w:rFonts w:ascii="Times New Roman" w:hAnsi="Times New Roman" w:cs="Times New Roman"/>
          <w:sz w:val="32"/>
          <w:szCs w:val="32"/>
          <w:lang w:val="en-IN"/>
        </w:rPr>
        <w:t xml:space="preserve">MIT, Mysore </w:t>
      </w:r>
    </w:p>
    <w:p w:rsidR="00CF4E37" w:rsidRPr="00B7667C" w:rsidRDefault="006F1A57" w:rsidP="00CF4E37">
      <w:pPr>
        <w:rPr>
          <w:rFonts w:ascii="Times New Roman" w:hAnsi="Times New Roman" w:cs="Times New Roman"/>
          <w:sz w:val="40"/>
          <w:szCs w:val="40"/>
          <w:lang w:val="en-IN"/>
        </w:rPr>
      </w:pPr>
      <w:r>
        <w:rPr>
          <w:rFonts w:ascii="Times New Roman" w:hAnsi="Times New Roman" w:cs="Times New Roman"/>
          <w:sz w:val="40"/>
          <w:szCs w:val="40"/>
          <w:lang w:val="en-IN"/>
        </w:rPr>
        <w:br w:type="page"/>
      </w:r>
    </w:p>
    <w:p w:rsidR="000311D2" w:rsidRPr="00B7667C" w:rsidRDefault="00AF671E" w:rsidP="006F1A57">
      <w:pPr>
        <w:rPr>
          <w:rFonts w:ascii="Times New Roman" w:hAnsi="Times New Roman" w:cs="Times New Roman"/>
          <w:lang w:val="en-IN"/>
        </w:rPr>
      </w:pPr>
      <w:r>
        <w:rPr>
          <w:rFonts w:ascii="Times New Roman" w:hAnsi="Times New Roman" w:cs="Times New Roman"/>
          <w:sz w:val="40"/>
          <w:szCs w:val="40"/>
          <w:lang w:val="en-IN"/>
        </w:rPr>
        <w:lastRenderedPageBreak/>
        <w:tab/>
      </w:r>
      <w:r>
        <w:rPr>
          <w:rFonts w:ascii="Times New Roman" w:hAnsi="Times New Roman" w:cs="Times New Roman"/>
          <w:sz w:val="40"/>
          <w:szCs w:val="40"/>
          <w:lang w:val="en-IN"/>
        </w:rPr>
        <w:tab/>
      </w:r>
      <w:r>
        <w:rPr>
          <w:rFonts w:ascii="Times New Roman" w:hAnsi="Times New Roman" w:cs="Times New Roman"/>
          <w:sz w:val="40"/>
          <w:szCs w:val="40"/>
          <w:lang w:val="en-IN"/>
        </w:rPr>
        <w:tab/>
      </w:r>
      <w:r>
        <w:rPr>
          <w:rFonts w:ascii="Times New Roman" w:hAnsi="Times New Roman" w:cs="Times New Roman"/>
          <w:sz w:val="40"/>
          <w:szCs w:val="40"/>
          <w:lang w:val="en-IN"/>
        </w:rPr>
        <w:tab/>
      </w:r>
      <w:r>
        <w:rPr>
          <w:rFonts w:ascii="Times New Roman" w:hAnsi="Times New Roman" w:cs="Times New Roman"/>
          <w:sz w:val="40"/>
          <w:szCs w:val="40"/>
          <w:lang w:val="en-IN"/>
        </w:rPr>
        <w:tab/>
        <w:t xml:space="preserve">               </w:t>
      </w:r>
    </w:p>
    <w:p w:rsidR="00AB6E67" w:rsidRPr="00B7667C" w:rsidRDefault="00FF02D8">
      <w:pPr>
        <w:rPr>
          <w:rFonts w:ascii="Times New Roman" w:hAnsi="Times New Roman" w:cs="Times New Roman"/>
          <w:b/>
          <w:sz w:val="32"/>
          <w:szCs w:val="32"/>
          <w:lang w:val="en-IN"/>
        </w:rPr>
      </w:pPr>
      <w:r w:rsidRPr="00B7667C">
        <w:rPr>
          <w:rFonts w:ascii="Times New Roman" w:hAnsi="Times New Roman" w:cs="Times New Roman"/>
          <w:b/>
          <w:sz w:val="32"/>
          <w:szCs w:val="32"/>
          <w:lang w:val="en-IN"/>
        </w:rPr>
        <w:t>Introduction</w:t>
      </w:r>
    </w:p>
    <w:p w:rsidR="00AB6E67" w:rsidRPr="00B7667C" w:rsidRDefault="00AB6E67" w:rsidP="00AB6E67">
      <w:pPr>
        <w:spacing w:before="100" w:beforeAutospacing="1" w:after="100" w:afterAutospacing="1"/>
        <w:outlineLvl w:val="2"/>
        <w:rPr>
          <w:rFonts w:ascii="Times New Roman" w:eastAsia="Times New Roman" w:hAnsi="Times New Roman" w:cs="Times New Roman"/>
          <w:bCs/>
          <w:sz w:val="27"/>
          <w:szCs w:val="27"/>
          <w:lang w:val="en-IN" w:eastAsia="en-IN"/>
        </w:rPr>
      </w:pPr>
      <w:r w:rsidRPr="00F80EE3">
        <w:rPr>
          <w:rFonts w:ascii="Times New Roman" w:eastAsia="Times New Roman" w:hAnsi="Times New Roman" w:cs="Times New Roman"/>
          <w:bCs/>
          <w:sz w:val="27"/>
          <w:szCs w:val="27"/>
          <w:lang w:val="en-IN" w:eastAsia="en-IN"/>
        </w:rPr>
        <w:t xml:space="preserve">WhatsApp is </w:t>
      </w:r>
      <w:proofErr w:type="spellStart"/>
      <w:proofErr w:type="gramStart"/>
      <w:r w:rsidRPr="00F80EE3">
        <w:rPr>
          <w:rFonts w:ascii="Times New Roman" w:eastAsia="Times New Roman" w:hAnsi="Times New Roman" w:cs="Times New Roman"/>
          <w:bCs/>
          <w:sz w:val="27"/>
          <w:szCs w:val="27"/>
          <w:lang w:val="en-IN" w:eastAsia="en-IN"/>
        </w:rPr>
        <w:t>a</w:t>
      </w:r>
      <w:proofErr w:type="spellEnd"/>
      <w:proofErr w:type="gramEnd"/>
      <w:r w:rsidRPr="00F80EE3">
        <w:rPr>
          <w:rFonts w:ascii="Times New Roman" w:eastAsia="Times New Roman" w:hAnsi="Times New Roman" w:cs="Times New Roman"/>
          <w:bCs/>
          <w:sz w:val="27"/>
          <w:szCs w:val="27"/>
          <w:lang w:val="en-IN" w:eastAsia="en-IN"/>
        </w:rPr>
        <w:t xml:space="preserve"> Instant </w:t>
      </w:r>
      <w:r w:rsidRPr="00F80EE3">
        <w:rPr>
          <w:rFonts w:ascii="Times New Roman" w:eastAsia="Times New Roman" w:hAnsi="Times New Roman" w:cs="Times New Roman"/>
          <w:bCs/>
          <w:sz w:val="28"/>
          <w:szCs w:val="28"/>
          <w:lang w:val="en-IN" w:eastAsia="en-IN"/>
        </w:rPr>
        <w:t>messenger allows to sending of texts and voice, video calls, images and other media, documents, and user location. The methodology for the voice communications is Voice over Internet Protocol (VoIP) and for the attachments</w:t>
      </w:r>
      <w:r w:rsidR="00B7667C">
        <w:rPr>
          <w:rFonts w:ascii="Times New Roman" w:eastAsia="Times New Roman" w:hAnsi="Times New Roman" w:cs="Times New Roman"/>
          <w:bCs/>
          <w:sz w:val="27"/>
          <w:szCs w:val="27"/>
          <w:lang w:val="en-IN" w:eastAsia="en-IN"/>
        </w:rPr>
        <w:t xml:space="preserve"> the are using IP, XMPP</w:t>
      </w:r>
      <w:proofErr w:type="gramStart"/>
      <w:r w:rsidR="00B7667C">
        <w:rPr>
          <w:rFonts w:ascii="Times New Roman" w:eastAsia="Times New Roman" w:hAnsi="Times New Roman" w:cs="Times New Roman"/>
          <w:bCs/>
          <w:sz w:val="27"/>
          <w:szCs w:val="27"/>
          <w:lang w:val="en-IN" w:eastAsia="en-IN"/>
        </w:rPr>
        <w:t>,</w:t>
      </w:r>
      <w:r w:rsidRPr="00F80EE3">
        <w:rPr>
          <w:rFonts w:ascii="Times New Roman" w:eastAsia="Times New Roman" w:hAnsi="Times New Roman" w:cs="Times New Roman"/>
          <w:bCs/>
          <w:sz w:val="27"/>
          <w:szCs w:val="27"/>
          <w:lang w:val="en-IN" w:eastAsia="en-IN"/>
        </w:rPr>
        <w:t>TCP</w:t>
      </w:r>
      <w:proofErr w:type="gramEnd"/>
      <w:r w:rsidRPr="00F80EE3">
        <w:rPr>
          <w:rFonts w:ascii="Times New Roman" w:eastAsia="Times New Roman" w:hAnsi="Times New Roman" w:cs="Times New Roman"/>
          <w:bCs/>
          <w:sz w:val="27"/>
          <w:szCs w:val="27"/>
          <w:lang w:val="en-IN" w:eastAsia="en-IN"/>
        </w:rPr>
        <w:t xml:space="preserve"> protocols.</w:t>
      </w:r>
      <w:r w:rsidRPr="00B7667C">
        <w:rPr>
          <w:rFonts w:ascii="Times New Roman" w:eastAsia="Times New Roman" w:hAnsi="Times New Roman" w:cs="Times New Roman"/>
          <w:bCs/>
          <w:sz w:val="27"/>
          <w:szCs w:val="27"/>
          <w:lang w:val="en-IN" w:eastAsia="en-IN"/>
        </w:rPr>
        <w:t xml:space="preserve"> </w:t>
      </w:r>
    </w:p>
    <w:p w:rsidR="00AB6E67" w:rsidRPr="00B7667C" w:rsidRDefault="00AB6E67">
      <w:pPr>
        <w:rPr>
          <w:rFonts w:ascii="Times New Roman" w:hAnsi="Times New Roman" w:cs="Times New Roman"/>
          <w:lang w:val="en-IN"/>
        </w:rPr>
      </w:pPr>
      <w:r w:rsidRPr="00B7667C">
        <w:rPr>
          <w:rFonts w:ascii="Times New Roman" w:hAnsi="Times New Roman" w:cs="Times New Roman"/>
          <w:noProof/>
          <w:lang w:val="en-IN" w:eastAsia="en-IN"/>
        </w:rPr>
        <w:drawing>
          <wp:inline distT="0" distB="0" distL="0" distR="0">
            <wp:extent cx="569976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_terminology.jpg"/>
                    <pic:cNvPicPr/>
                  </pic:nvPicPr>
                  <pic:blipFill>
                    <a:blip r:embed="rId12">
                      <a:extLst>
                        <a:ext uri="{28A0092B-C50C-407E-A947-70E740481C1C}">
                          <a14:useLocalDpi xmlns:a14="http://schemas.microsoft.com/office/drawing/2010/main" val="0"/>
                        </a:ext>
                      </a:extLst>
                    </a:blip>
                    <a:stretch>
                      <a:fillRect/>
                    </a:stretch>
                  </pic:blipFill>
                  <pic:spPr>
                    <a:xfrm>
                      <a:off x="0" y="0"/>
                      <a:ext cx="5699760" cy="2743200"/>
                    </a:xfrm>
                    <a:prstGeom prst="rect">
                      <a:avLst/>
                    </a:prstGeom>
                  </pic:spPr>
                </pic:pic>
              </a:graphicData>
            </a:graphic>
          </wp:inline>
        </w:drawing>
      </w:r>
    </w:p>
    <w:p w:rsidR="000311D2" w:rsidRPr="00B7667C" w:rsidRDefault="000311D2">
      <w:pPr>
        <w:rPr>
          <w:rFonts w:ascii="Times New Roman" w:hAnsi="Times New Roman" w:cs="Times New Roman"/>
          <w:lang w:val="en-IN"/>
        </w:rPr>
      </w:pPr>
    </w:p>
    <w:p w:rsidR="000311D2" w:rsidRPr="00B7667C" w:rsidRDefault="000311D2">
      <w:pPr>
        <w:rPr>
          <w:rFonts w:ascii="Times New Roman" w:hAnsi="Times New Roman" w:cs="Times New Roman"/>
          <w:b/>
          <w:sz w:val="28"/>
          <w:szCs w:val="28"/>
          <w:lang w:val="en-IN"/>
        </w:rPr>
      </w:pPr>
      <w:r w:rsidRPr="00B7667C">
        <w:rPr>
          <w:rFonts w:ascii="Times New Roman" w:hAnsi="Times New Roman" w:cs="Times New Roman"/>
          <w:b/>
          <w:sz w:val="28"/>
          <w:szCs w:val="28"/>
          <w:u w:val="single"/>
          <w:lang w:val="en-IN"/>
        </w:rPr>
        <w:t xml:space="preserve">Application </w:t>
      </w:r>
      <w:proofErr w:type="gramStart"/>
      <w:r w:rsidRPr="00B7667C">
        <w:rPr>
          <w:rFonts w:ascii="Times New Roman" w:hAnsi="Times New Roman" w:cs="Times New Roman"/>
          <w:b/>
          <w:sz w:val="28"/>
          <w:szCs w:val="28"/>
          <w:u w:val="single"/>
          <w:lang w:val="en-IN"/>
        </w:rPr>
        <w:t>layer</w:t>
      </w:r>
      <w:r w:rsidRPr="00B7667C">
        <w:rPr>
          <w:rFonts w:ascii="Times New Roman" w:hAnsi="Times New Roman" w:cs="Times New Roman"/>
          <w:b/>
          <w:sz w:val="28"/>
          <w:szCs w:val="28"/>
          <w:lang w:val="en-IN"/>
        </w:rPr>
        <w:t xml:space="preserve"> :</w:t>
      </w:r>
      <w:proofErr w:type="gramEnd"/>
      <w:r w:rsidRPr="00B7667C">
        <w:rPr>
          <w:rFonts w:ascii="Times New Roman" w:hAnsi="Times New Roman" w:cs="Times New Roman"/>
          <w:b/>
          <w:sz w:val="28"/>
          <w:szCs w:val="28"/>
          <w:lang w:val="en-IN"/>
        </w:rPr>
        <w:t xml:space="preserve"> </w:t>
      </w:r>
    </w:p>
    <w:p w:rsidR="000311D2" w:rsidRPr="00B7667C" w:rsidRDefault="000311D2">
      <w:pPr>
        <w:rPr>
          <w:rFonts w:ascii="Times New Roman" w:hAnsi="Times New Roman" w:cs="Times New Roman"/>
          <w:sz w:val="28"/>
          <w:szCs w:val="28"/>
          <w:lang w:val="en-IN"/>
        </w:rPr>
      </w:pPr>
    </w:p>
    <w:p w:rsidR="001D0BF9" w:rsidRPr="00B7667C" w:rsidRDefault="001D0BF9" w:rsidP="001D0BF9">
      <w:pPr>
        <w:pStyle w:val="graf"/>
        <w:rPr>
          <w:sz w:val="28"/>
          <w:szCs w:val="28"/>
        </w:rPr>
      </w:pPr>
      <w:r w:rsidRPr="00B7667C">
        <w:rPr>
          <w:sz w:val="28"/>
          <w:szCs w:val="28"/>
        </w:rPr>
        <w:t xml:space="preserve">User of WhatsApp whenever wants to send Images, Videos and etc. he will intern call e15.whatsapp.net </w:t>
      </w:r>
      <w:proofErr w:type="gramStart"/>
      <w:r w:rsidRPr="00B7667C">
        <w:rPr>
          <w:sz w:val="28"/>
          <w:szCs w:val="28"/>
        </w:rPr>
        <w:t>e16.whatsapp.net(</w:t>
      </w:r>
      <w:proofErr w:type="gramEnd"/>
      <w:r w:rsidRPr="00B7667C">
        <w:rPr>
          <w:sz w:val="28"/>
          <w:szCs w:val="28"/>
        </w:rPr>
        <w:t>server address for android) to load the data to server.</w:t>
      </w:r>
    </w:p>
    <w:p w:rsidR="001D0BF9" w:rsidRPr="00B7667C" w:rsidRDefault="001D0BF9" w:rsidP="001D0BF9">
      <w:pPr>
        <w:pStyle w:val="graf"/>
      </w:pPr>
      <w:r w:rsidRPr="00B7667C">
        <w:rPr>
          <w:sz w:val="28"/>
          <w:szCs w:val="28"/>
        </w:rPr>
        <w:t>Images, Videos and etc. are first uploaded to HTTP server</w:t>
      </w:r>
      <w:r w:rsidR="00AB6E67" w:rsidRPr="00B7667C">
        <w:rPr>
          <w:sz w:val="28"/>
          <w:szCs w:val="28"/>
        </w:rPr>
        <w:t>.</w:t>
      </w:r>
    </w:p>
    <w:p w:rsidR="00F80EE3" w:rsidRPr="00B7667C" w:rsidRDefault="00521827">
      <w:pPr>
        <w:rPr>
          <w:rFonts w:ascii="Times New Roman" w:hAnsi="Times New Roman" w:cs="Times New Roman"/>
          <w:b/>
          <w:sz w:val="28"/>
          <w:szCs w:val="28"/>
          <w:u w:val="single"/>
        </w:rPr>
      </w:pPr>
      <w:r w:rsidRPr="00B7667C">
        <w:rPr>
          <w:rFonts w:ascii="Times New Roman" w:hAnsi="Times New Roman" w:cs="Times New Roman"/>
          <w:b/>
          <w:sz w:val="28"/>
          <w:szCs w:val="28"/>
          <w:u w:val="single"/>
        </w:rPr>
        <w:t>Transport layer:</w:t>
      </w:r>
    </w:p>
    <w:p w:rsidR="00AB6E67" w:rsidRPr="00B7667C" w:rsidRDefault="00FF02D8">
      <w:pPr>
        <w:rPr>
          <w:rFonts w:ascii="Times New Roman" w:hAnsi="Times New Roman" w:cs="Times New Roman"/>
          <w:sz w:val="28"/>
          <w:szCs w:val="28"/>
        </w:rPr>
      </w:pPr>
      <w:r w:rsidRPr="00B7667C">
        <w:rPr>
          <w:rStyle w:val="uiqtextrenderedqtext"/>
          <w:rFonts w:ascii="Times New Roman" w:hAnsi="Times New Roman" w:cs="Times New Roman"/>
          <w:sz w:val="28"/>
          <w:szCs w:val="28"/>
        </w:rPr>
        <w:t>WhatsApp uses XMPP (extensible Messaging and Presence Protocol) to handle the message delivery system.</w:t>
      </w:r>
      <w:r w:rsidRPr="00B7667C">
        <w:rPr>
          <w:rFonts w:ascii="Times New Roman" w:hAnsi="Times New Roman" w:cs="Times New Roman"/>
          <w:sz w:val="28"/>
          <w:szCs w:val="28"/>
        </w:rPr>
        <w:br/>
      </w:r>
      <w:r w:rsidRPr="00B7667C">
        <w:rPr>
          <w:rStyle w:val="uiqtextrenderedqtext"/>
          <w:rFonts w:ascii="Times New Roman" w:hAnsi="Times New Roman" w:cs="Times New Roman"/>
          <w:sz w:val="28"/>
          <w:szCs w:val="28"/>
        </w:rPr>
        <w:t>XMPP is mostly like HTTP where the client opens the socket with the XMPP server and keeps it open as long as the client is logged in. It's not like the regular rest API where the client opens the socket send/receive the data and close the socket. The socket is opened as long as you are signed in</w:t>
      </w:r>
      <w:r w:rsidR="001D0BF9" w:rsidRPr="00B7667C">
        <w:rPr>
          <w:rFonts w:ascii="Times New Roman" w:hAnsi="Times New Roman" w:cs="Times New Roman"/>
          <w:sz w:val="28"/>
          <w:szCs w:val="28"/>
        </w:rPr>
        <w:br w:type="page"/>
      </w:r>
    </w:p>
    <w:p w:rsidR="00521827" w:rsidRPr="00B7667C" w:rsidRDefault="00AB6E67" w:rsidP="000311D2">
      <w:pPr>
        <w:spacing w:before="100" w:beforeAutospacing="1" w:after="100" w:afterAutospacing="1"/>
        <w:outlineLvl w:val="2"/>
        <w:rPr>
          <w:rStyle w:val="Strong"/>
          <w:rFonts w:ascii="Times New Roman" w:hAnsi="Times New Roman" w:cs="Times New Roman"/>
          <w:sz w:val="28"/>
          <w:szCs w:val="28"/>
        </w:rPr>
      </w:pPr>
      <w:r w:rsidRPr="00B7667C">
        <w:rPr>
          <w:rStyle w:val="Strong"/>
          <w:rFonts w:ascii="Times New Roman" w:hAnsi="Times New Roman" w:cs="Times New Roman"/>
          <w:sz w:val="28"/>
          <w:szCs w:val="28"/>
          <w:u w:val="single"/>
        </w:rPr>
        <w:lastRenderedPageBreak/>
        <w:t>Network Layer</w:t>
      </w:r>
      <w:r w:rsidRPr="00B7667C">
        <w:rPr>
          <w:rStyle w:val="Strong"/>
          <w:rFonts w:ascii="Times New Roman" w:hAnsi="Times New Roman" w:cs="Times New Roman"/>
          <w:sz w:val="28"/>
          <w:szCs w:val="28"/>
        </w:rPr>
        <w:t>:</w:t>
      </w:r>
    </w:p>
    <w:p w:rsidR="00F80EE3" w:rsidRPr="00B7667C" w:rsidRDefault="00AB6E67" w:rsidP="00521827">
      <w:pPr>
        <w:spacing w:before="100" w:beforeAutospacing="1" w:after="100" w:afterAutospacing="1"/>
        <w:outlineLvl w:val="2"/>
        <w:rPr>
          <w:rStyle w:val="Strong"/>
          <w:rFonts w:ascii="Times New Roman" w:eastAsia="Times New Roman" w:hAnsi="Times New Roman" w:cs="Times New Roman"/>
          <w:b w:val="0"/>
          <w:sz w:val="27"/>
          <w:szCs w:val="27"/>
          <w:lang w:val="en-IN" w:eastAsia="en-IN"/>
        </w:rPr>
      </w:pPr>
      <w:r w:rsidRPr="00B7667C">
        <w:rPr>
          <w:rStyle w:val="Strong"/>
          <w:rFonts w:ascii="Times New Roman" w:hAnsi="Times New Roman" w:cs="Times New Roman"/>
          <w:sz w:val="28"/>
          <w:szCs w:val="28"/>
        </w:rPr>
        <w:t xml:space="preserve"> </w:t>
      </w:r>
      <w:r w:rsidR="00521827" w:rsidRPr="00B7667C">
        <w:rPr>
          <w:rStyle w:val="Strong"/>
          <w:rFonts w:ascii="Times New Roman" w:hAnsi="Times New Roman" w:cs="Times New Roman"/>
          <w:sz w:val="28"/>
          <w:szCs w:val="28"/>
        </w:rPr>
        <w:t>Internet protocol</w:t>
      </w:r>
    </w:p>
    <w:p w:rsidR="00F80EE3" w:rsidRPr="00B7667C" w:rsidRDefault="00F80EE3">
      <w:pPr>
        <w:rPr>
          <w:rFonts w:ascii="Times New Roman" w:hAnsi="Times New Roman" w:cs="Times New Roman"/>
          <w:sz w:val="28"/>
          <w:szCs w:val="28"/>
        </w:rPr>
      </w:pPr>
      <w:r w:rsidRPr="00B7667C">
        <w:rPr>
          <w:rFonts w:ascii="Times New Roman" w:hAnsi="Times New Roman" w:cs="Times New Roman"/>
          <w:sz w:val="28"/>
          <w:szCs w:val="28"/>
        </w:rPr>
        <w:t>Internet Protocols are methods which sent and receive data from one device to another on the Internet with some network boundaries. Internet Protocol has two major versions such as IPv4 &amp; IPv6</w:t>
      </w:r>
    </w:p>
    <w:p w:rsidR="00BE6379" w:rsidRPr="00B7667C" w:rsidRDefault="00BE6379">
      <w:pPr>
        <w:rPr>
          <w:rFonts w:ascii="Times New Roman" w:hAnsi="Times New Roman" w:cs="Times New Roman"/>
          <w:b/>
          <w:sz w:val="28"/>
          <w:szCs w:val="28"/>
          <w:lang w:val="en-IN"/>
        </w:rPr>
      </w:pPr>
      <w:r w:rsidRPr="00B7667C">
        <w:rPr>
          <w:rFonts w:ascii="Times New Roman" w:hAnsi="Times New Roman" w:cs="Times New Roman"/>
          <w:b/>
          <w:sz w:val="28"/>
          <w:szCs w:val="28"/>
          <w:lang w:val="en-IN"/>
        </w:rPr>
        <w:t xml:space="preserve"> </w:t>
      </w:r>
    </w:p>
    <w:p w:rsidR="00BE6379" w:rsidRPr="00B7667C" w:rsidRDefault="00BE6379" w:rsidP="00BE6379">
      <w:pPr>
        <w:pStyle w:val="Heading1"/>
        <w:rPr>
          <w:rFonts w:ascii="Times New Roman" w:hAnsi="Times New Roman" w:cs="Times New Roman"/>
          <w:b/>
          <w:color w:val="000000" w:themeColor="text1"/>
          <w:sz w:val="28"/>
          <w:szCs w:val="28"/>
          <w:lang w:val="en-IN"/>
        </w:rPr>
      </w:pPr>
      <w:r w:rsidRPr="00B7667C">
        <w:rPr>
          <w:rFonts w:ascii="Times New Roman" w:hAnsi="Times New Roman" w:cs="Times New Roman"/>
          <w:b/>
          <w:color w:val="000000" w:themeColor="text1"/>
          <w:lang w:val="en-IN"/>
        </w:rPr>
        <w:t xml:space="preserve">  </w:t>
      </w:r>
      <w:proofErr w:type="gramStart"/>
      <w:r w:rsidRPr="00B7667C">
        <w:rPr>
          <w:rFonts w:ascii="Times New Roman" w:hAnsi="Times New Roman" w:cs="Times New Roman"/>
          <w:b/>
          <w:color w:val="000000" w:themeColor="text1"/>
          <w:sz w:val="28"/>
          <w:szCs w:val="28"/>
          <w:lang w:val="en-IN"/>
        </w:rPr>
        <w:t>1.IPv4</w:t>
      </w:r>
      <w:proofErr w:type="gramEnd"/>
      <w:r w:rsidRPr="00B7667C">
        <w:rPr>
          <w:rFonts w:ascii="Times New Roman" w:hAnsi="Times New Roman" w:cs="Times New Roman"/>
          <w:b/>
          <w:color w:val="000000" w:themeColor="text1"/>
          <w:sz w:val="28"/>
          <w:szCs w:val="28"/>
          <w:lang w:val="en-IN"/>
        </w:rPr>
        <w:t xml:space="preserve"> </w:t>
      </w:r>
    </w:p>
    <w:p w:rsidR="00BE6379" w:rsidRPr="00B7667C" w:rsidRDefault="00BE6379">
      <w:pPr>
        <w:rPr>
          <w:rStyle w:val="uiqtextrenderedqtext"/>
          <w:rFonts w:ascii="Times New Roman" w:hAnsi="Times New Roman" w:cs="Times New Roman"/>
          <w:sz w:val="28"/>
          <w:szCs w:val="28"/>
        </w:rPr>
      </w:pPr>
      <w:r w:rsidRPr="00B7667C">
        <w:rPr>
          <w:rFonts w:ascii="Times New Roman" w:hAnsi="Times New Roman" w:cs="Times New Roman"/>
          <w:sz w:val="32"/>
          <w:szCs w:val="32"/>
          <w:lang w:val="en-IN"/>
        </w:rPr>
        <w:t xml:space="preserve">    </w:t>
      </w:r>
      <w:r w:rsidRPr="00B7667C">
        <w:rPr>
          <w:rStyle w:val="uiqtextrenderedqtext"/>
          <w:rFonts w:ascii="Times New Roman" w:hAnsi="Times New Roman" w:cs="Times New Roman"/>
          <w:sz w:val="28"/>
          <w:szCs w:val="28"/>
        </w:rPr>
        <w:t>Internet Protocol Version 4 (IPv4) is the fourth revision of the Internet Protocol and a widely used protocol in data communication over different kinds of networks. IPv4 is a connectionless protocol used in packet-switched layer networks, such as Ethernet. It provides the logical connection between network devices by providing identification for each device.</w:t>
      </w:r>
    </w:p>
    <w:p w:rsidR="007117D5" w:rsidRPr="00B7667C" w:rsidRDefault="00BE6379">
      <w:pPr>
        <w:rPr>
          <w:rStyle w:val="uiqtextrenderedqtext"/>
          <w:rFonts w:ascii="Times New Roman" w:hAnsi="Times New Roman" w:cs="Times New Roman"/>
          <w:sz w:val="28"/>
          <w:szCs w:val="28"/>
        </w:rPr>
      </w:pPr>
      <w:r w:rsidRPr="00B7667C">
        <w:rPr>
          <w:rStyle w:val="uiqtextrenderedqtext"/>
          <w:rFonts w:ascii="Times New Roman" w:hAnsi="Times New Roman" w:cs="Times New Roman"/>
          <w:sz w:val="28"/>
          <w:szCs w:val="28"/>
        </w:rPr>
        <w:t>An IP addresses consists of a 32 bit address, which contains 4 octets with numbers ranging from 0-255. An example of an IP address is 192.168.1.1.</w:t>
      </w:r>
    </w:p>
    <w:p w:rsidR="007117D5" w:rsidRPr="00B7667C" w:rsidRDefault="007117D5">
      <w:pPr>
        <w:rPr>
          <w:rStyle w:val="uiqtextrenderedqtext"/>
          <w:rFonts w:ascii="Times New Roman" w:hAnsi="Times New Roman" w:cs="Times New Roman"/>
        </w:rPr>
      </w:pPr>
    </w:p>
    <w:p w:rsidR="00BE6379" w:rsidRPr="00B7667C" w:rsidRDefault="007117D5" w:rsidP="007117D5">
      <w:pPr>
        <w:pStyle w:val="Heading1"/>
        <w:rPr>
          <w:rFonts w:ascii="Times New Roman" w:hAnsi="Times New Roman" w:cs="Times New Roman"/>
          <w:b/>
          <w:color w:val="000000" w:themeColor="text1"/>
          <w:lang w:val="en-IN"/>
        </w:rPr>
      </w:pPr>
      <w:proofErr w:type="gramStart"/>
      <w:r w:rsidRPr="00B7667C">
        <w:rPr>
          <w:rFonts w:ascii="Times New Roman" w:hAnsi="Times New Roman" w:cs="Times New Roman"/>
          <w:b/>
          <w:color w:val="000000" w:themeColor="text1"/>
          <w:lang w:val="en-IN"/>
        </w:rPr>
        <w:t>2.IPv6</w:t>
      </w:r>
      <w:proofErr w:type="gramEnd"/>
      <w:r w:rsidR="00BE6379" w:rsidRPr="00B7667C">
        <w:rPr>
          <w:rFonts w:ascii="Times New Roman" w:hAnsi="Times New Roman" w:cs="Times New Roman"/>
          <w:b/>
          <w:color w:val="000000" w:themeColor="text1"/>
          <w:lang w:val="en-IN"/>
        </w:rPr>
        <w:tab/>
      </w:r>
    </w:p>
    <w:p w:rsidR="007117D5" w:rsidRPr="00B7667C" w:rsidRDefault="007117D5" w:rsidP="007117D5">
      <w:pPr>
        <w:rPr>
          <w:rStyle w:val="uiqtextrenderedqtext"/>
          <w:rFonts w:ascii="Times New Roman" w:hAnsi="Times New Roman" w:cs="Times New Roman"/>
          <w:sz w:val="28"/>
          <w:szCs w:val="28"/>
        </w:rPr>
      </w:pPr>
      <w:r w:rsidRPr="00B7667C">
        <w:rPr>
          <w:rFonts w:ascii="Times New Roman" w:hAnsi="Times New Roman" w:cs="Times New Roman"/>
          <w:lang w:val="en-IN"/>
        </w:rPr>
        <w:t xml:space="preserve">     </w:t>
      </w:r>
      <w:r w:rsidRPr="00B7667C">
        <w:rPr>
          <w:rStyle w:val="uiqtextrenderedqtext"/>
          <w:rFonts w:ascii="Times New Roman" w:hAnsi="Times New Roman" w:cs="Times New Roman"/>
          <w:sz w:val="28"/>
          <w:szCs w:val="28"/>
        </w:rPr>
        <w:t>IPv6 is a new version of IP (Internet Protocol). IPv4 has 2^32 number of IP addresses available to it whereas IPv6 has 2^128 number of IP addresses available. Currently by default, IPv4 is being used but the IP addresses has been used up. That is why IPv6 was created.</w:t>
      </w:r>
    </w:p>
    <w:p w:rsidR="007117D5" w:rsidRPr="00B7667C" w:rsidRDefault="00143531" w:rsidP="007117D5">
      <w:pPr>
        <w:rPr>
          <w:rStyle w:val="uiqtextrenderedqtext"/>
          <w:rFonts w:ascii="Times New Roman" w:hAnsi="Times New Roman" w:cs="Times New Roman"/>
          <w:sz w:val="28"/>
          <w:szCs w:val="28"/>
        </w:rPr>
      </w:pPr>
      <w:r w:rsidRPr="00B7667C">
        <w:rPr>
          <w:rStyle w:val="uiqtextrenderedqtext"/>
          <w:rFonts w:ascii="Times New Roman" w:hAnsi="Times New Roman" w:cs="Times New Roman"/>
          <w:sz w:val="28"/>
          <w:szCs w:val="28"/>
        </w:rPr>
        <w:t>Here is an example for IPv6= 2001:db8:0:1234:0:567:8:1</w:t>
      </w:r>
    </w:p>
    <w:p w:rsidR="007117D5" w:rsidRPr="00B7667C" w:rsidRDefault="007117D5" w:rsidP="007117D5">
      <w:pPr>
        <w:rPr>
          <w:rStyle w:val="uiqtextrenderedqtext"/>
          <w:rFonts w:ascii="Times New Roman" w:hAnsi="Times New Roman" w:cs="Times New Roman"/>
          <w:sz w:val="28"/>
          <w:szCs w:val="28"/>
        </w:rPr>
      </w:pPr>
    </w:p>
    <w:p w:rsidR="007117D5" w:rsidRPr="00B7667C" w:rsidRDefault="00143531" w:rsidP="00143531">
      <w:pPr>
        <w:pStyle w:val="Heading1"/>
        <w:rPr>
          <w:rStyle w:val="Strong"/>
          <w:rFonts w:ascii="Times New Roman" w:hAnsi="Times New Roman" w:cs="Times New Roman"/>
          <w:color w:val="000000" w:themeColor="text1"/>
          <w:sz w:val="36"/>
          <w:szCs w:val="36"/>
        </w:rPr>
      </w:pPr>
      <w:r w:rsidRPr="00B7667C">
        <w:rPr>
          <w:rStyle w:val="Strong"/>
          <w:rFonts w:ascii="Times New Roman" w:hAnsi="Times New Roman" w:cs="Times New Roman"/>
          <w:color w:val="000000" w:themeColor="text1"/>
          <w:sz w:val="36"/>
          <w:szCs w:val="36"/>
        </w:rPr>
        <w:t xml:space="preserve">How WhatsApp </w:t>
      </w:r>
      <w:proofErr w:type="gramStart"/>
      <w:r w:rsidR="00E773B6" w:rsidRPr="00B7667C">
        <w:rPr>
          <w:rStyle w:val="Strong"/>
          <w:rFonts w:ascii="Times New Roman" w:hAnsi="Times New Roman" w:cs="Times New Roman"/>
          <w:color w:val="000000" w:themeColor="text1"/>
          <w:sz w:val="36"/>
          <w:szCs w:val="36"/>
        </w:rPr>
        <w:t xml:space="preserve">is  </w:t>
      </w:r>
      <w:r w:rsidRPr="00B7667C">
        <w:rPr>
          <w:rStyle w:val="Strong"/>
          <w:rFonts w:ascii="Times New Roman" w:hAnsi="Times New Roman" w:cs="Times New Roman"/>
          <w:color w:val="000000" w:themeColor="text1"/>
          <w:sz w:val="36"/>
          <w:szCs w:val="36"/>
        </w:rPr>
        <w:t>Programmed</w:t>
      </w:r>
      <w:proofErr w:type="gramEnd"/>
    </w:p>
    <w:p w:rsidR="00143531" w:rsidRPr="00B7667C" w:rsidRDefault="00143531" w:rsidP="00143531">
      <w:pPr>
        <w:rPr>
          <w:rFonts w:ascii="Times New Roman" w:hAnsi="Times New Roman" w:cs="Times New Roman"/>
        </w:rPr>
      </w:pPr>
    </w:p>
    <w:p w:rsidR="00143531" w:rsidRPr="00B7667C" w:rsidRDefault="00143531" w:rsidP="00143531">
      <w:pPr>
        <w:rPr>
          <w:rStyle w:val="Strong"/>
          <w:rFonts w:ascii="Times New Roman" w:hAnsi="Times New Roman" w:cs="Times New Roman"/>
          <w:sz w:val="28"/>
          <w:szCs w:val="28"/>
        </w:rPr>
      </w:pPr>
      <w:r w:rsidRPr="00B7667C">
        <w:rPr>
          <w:rFonts w:ascii="Times New Roman" w:hAnsi="Times New Roman" w:cs="Times New Roman"/>
          <w:sz w:val="28"/>
          <w:szCs w:val="28"/>
        </w:rPr>
        <w:t xml:space="preserve">WhatsApp was programmed in </w:t>
      </w:r>
      <w:proofErr w:type="spellStart"/>
      <w:r w:rsidRPr="00B7667C">
        <w:rPr>
          <w:rStyle w:val="Strong"/>
          <w:rFonts w:ascii="Times New Roman" w:hAnsi="Times New Roman" w:cs="Times New Roman"/>
          <w:sz w:val="28"/>
          <w:szCs w:val="28"/>
        </w:rPr>
        <w:t>Erlang</w:t>
      </w:r>
      <w:proofErr w:type="spellEnd"/>
      <w:r w:rsidR="00E773B6" w:rsidRPr="00B7667C">
        <w:rPr>
          <w:rStyle w:val="Strong"/>
          <w:rFonts w:ascii="Times New Roman" w:hAnsi="Times New Roman" w:cs="Times New Roman"/>
          <w:b w:val="0"/>
          <w:sz w:val="28"/>
          <w:szCs w:val="28"/>
        </w:rPr>
        <w:t xml:space="preserve"> (</w:t>
      </w:r>
      <w:r w:rsidR="00E773B6" w:rsidRPr="00B7667C">
        <w:rPr>
          <w:rFonts w:ascii="Times New Roman" w:hAnsi="Times New Roman" w:cs="Times New Roman"/>
        </w:rPr>
        <w:t xml:space="preserve">is a programming language used to build massively scalable soft real-time system) </w:t>
      </w:r>
      <w:r w:rsidRPr="00B7667C">
        <w:rPr>
          <w:rStyle w:val="Strong"/>
          <w:rFonts w:ascii="Times New Roman" w:hAnsi="Times New Roman" w:cs="Times New Roman"/>
          <w:sz w:val="28"/>
          <w:szCs w:val="28"/>
        </w:rPr>
        <w:t xml:space="preserve"> </w:t>
      </w:r>
      <w:r w:rsidRPr="00B7667C">
        <w:rPr>
          <w:rFonts w:ascii="Times New Roman" w:hAnsi="Times New Roman" w:cs="Times New Roman"/>
          <w:sz w:val="28"/>
          <w:szCs w:val="28"/>
        </w:rPr>
        <w:t xml:space="preserve">and Server was maintained by </w:t>
      </w:r>
      <w:r w:rsidRPr="00B7667C">
        <w:rPr>
          <w:rStyle w:val="Strong"/>
          <w:rFonts w:ascii="Times New Roman" w:hAnsi="Times New Roman" w:cs="Times New Roman"/>
          <w:sz w:val="28"/>
          <w:szCs w:val="28"/>
        </w:rPr>
        <w:t>FreeBSD, PHP</w:t>
      </w:r>
      <w:r w:rsidRPr="00B7667C">
        <w:rPr>
          <w:rFonts w:ascii="Times New Roman" w:hAnsi="Times New Roman" w:cs="Times New Roman"/>
          <w:sz w:val="28"/>
          <w:szCs w:val="28"/>
        </w:rPr>
        <w:t xml:space="preserve"> and </w:t>
      </w:r>
      <w:r w:rsidRPr="00B7667C">
        <w:rPr>
          <w:rStyle w:val="Strong"/>
          <w:rFonts w:ascii="Times New Roman" w:hAnsi="Times New Roman" w:cs="Times New Roman"/>
          <w:sz w:val="28"/>
          <w:szCs w:val="28"/>
        </w:rPr>
        <w:t>Yaws</w:t>
      </w:r>
      <w:r w:rsidRPr="00B7667C">
        <w:rPr>
          <w:rFonts w:ascii="Times New Roman" w:hAnsi="Times New Roman" w:cs="Times New Roman"/>
          <w:sz w:val="28"/>
          <w:szCs w:val="28"/>
        </w:rPr>
        <w:t xml:space="preserve"> , for </w:t>
      </w:r>
      <w:r w:rsidR="00E773B6" w:rsidRPr="00B7667C">
        <w:rPr>
          <w:rFonts w:ascii="Times New Roman" w:hAnsi="Times New Roman" w:cs="Times New Roman"/>
          <w:sz w:val="28"/>
          <w:szCs w:val="28"/>
        </w:rPr>
        <w:t>backbone purpose they have chosen</w:t>
      </w:r>
      <w:r w:rsidRPr="00B7667C">
        <w:rPr>
          <w:rFonts w:ascii="Times New Roman" w:hAnsi="Times New Roman" w:cs="Times New Roman"/>
          <w:sz w:val="28"/>
          <w:szCs w:val="28"/>
        </w:rPr>
        <w:t xml:space="preserve"> </w:t>
      </w:r>
      <w:r w:rsidRPr="00B7667C">
        <w:rPr>
          <w:rStyle w:val="Strong"/>
          <w:rFonts w:ascii="Times New Roman" w:hAnsi="Times New Roman" w:cs="Times New Roman"/>
          <w:sz w:val="28"/>
          <w:szCs w:val="28"/>
        </w:rPr>
        <w:t>XMPP</w:t>
      </w:r>
      <w:r w:rsidR="00E773B6" w:rsidRPr="00B7667C">
        <w:rPr>
          <w:rStyle w:val="uiqtextrenderedqtext"/>
          <w:rFonts w:ascii="Times New Roman" w:hAnsi="Times New Roman" w:cs="Times New Roman"/>
          <w:sz w:val="28"/>
          <w:szCs w:val="28"/>
        </w:rPr>
        <w:t>(</w:t>
      </w:r>
      <w:r w:rsidR="00E773B6" w:rsidRPr="00B7667C">
        <w:rPr>
          <w:rStyle w:val="uiqtextrenderedqtext"/>
          <w:rFonts w:ascii="Times New Roman" w:hAnsi="Times New Roman" w:cs="Times New Roman"/>
          <w:sz w:val="24"/>
          <w:szCs w:val="24"/>
        </w:rPr>
        <w:t>extensible Messaging and Presence</w:t>
      </w:r>
      <w:r w:rsidR="00E773B6" w:rsidRPr="00B7667C">
        <w:rPr>
          <w:rStyle w:val="uiqtextrenderedqtext"/>
          <w:rFonts w:ascii="Times New Roman" w:hAnsi="Times New Roman" w:cs="Times New Roman"/>
          <w:sz w:val="28"/>
          <w:szCs w:val="28"/>
        </w:rPr>
        <w:t xml:space="preserve"> </w:t>
      </w:r>
      <w:r w:rsidR="00E773B6" w:rsidRPr="00B7667C">
        <w:rPr>
          <w:rStyle w:val="uiqtextrenderedqtext"/>
          <w:rFonts w:ascii="Times New Roman" w:hAnsi="Times New Roman" w:cs="Times New Roman"/>
          <w:sz w:val="24"/>
          <w:szCs w:val="24"/>
        </w:rPr>
        <w:t>Protocol</w:t>
      </w:r>
      <w:r w:rsidR="00E773B6" w:rsidRPr="00B7667C">
        <w:rPr>
          <w:rStyle w:val="uiqtextrenderedqtext"/>
          <w:rFonts w:ascii="Times New Roman" w:hAnsi="Times New Roman" w:cs="Times New Roman"/>
          <w:sz w:val="28"/>
          <w:szCs w:val="28"/>
        </w:rPr>
        <w:t>) to handle the message delivery system</w:t>
      </w:r>
      <w:r w:rsidR="00E773B6" w:rsidRPr="00B7667C">
        <w:rPr>
          <w:rStyle w:val="uiqtextrenderedqtext"/>
          <w:rFonts w:ascii="Times New Roman" w:hAnsi="Times New Roman" w:cs="Times New Roman"/>
        </w:rPr>
        <w:t>.</w:t>
      </w:r>
      <w:r w:rsidRPr="00B7667C">
        <w:rPr>
          <w:rStyle w:val="Strong"/>
          <w:rFonts w:ascii="Times New Roman" w:hAnsi="Times New Roman" w:cs="Times New Roman"/>
          <w:sz w:val="28"/>
          <w:szCs w:val="28"/>
        </w:rPr>
        <w:t>.</w:t>
      </w:r>
    </w:p>
    <w:p w:rsidR="00E773B6" w:rsidRPr="00B7667C" w:rsidRDefault="00E773B6" w:rsidP="00E773B6">
      <w:pPr>
        <w:pStyle w:val="graf"/>
        <w:rPr>
          <w:sz w:val="28"/>
          <w:szCs w:val="28"/>
        </w:rPr>
      </w:pPr>
      <w:r w:rsidRPr="00B7667C">
        <w:rPr>
          <w:sz w:val="28"/>
          <w:szCs w:val="28"/>
        </w:rPr>
        <w:t>Once we registered to WhatsApp with our mobile number, WhatsApp create a table (Known as WhatsApp Username</w:t>
      </w:r>
      <w:r w:rsidR="00BE5900" w:rsidRPr="00B7667C">
        <w:rPr>
          <w:sz w:val="28"/>
          <w:szCs w:val="28"/>
        </w:rPr>
        <w:t xml:space="preserve">) with our mobile number </w:t>
      </w:r>
      <w:r w:rsidRPr="00B7667C">
        <w:rPr>
          <w:sz w:val="28"/>
          <w:szCs w:val="28"/>
        </w:rPr>
        <w:t xml:space="preserve">(XXXX@s.whatsapp.net). For the Password previously they have used the mobile’s IMEI number and now they are using Mobile’s Wi-Fi MAC address. Since all are using DUAL SIM smartphone WhatsApp generates a random password on the server side now. But for the standard </w:t>
      </w:r>
      <w:r w:rsidRPr="00B7667C">
        <w:rPr>
          <w:rStyle w:val="Strong"/>
          <w:rFonts w:eastAsiaTheme="majorEastAsia"/>
          <w:sz w:val="28"/>
          <w:szCs w:val="28"/>
        </w:rPr>
        <w:t>Apple, Nokia, Samsung devices used the phone’s Wi-Fi MAC address instead of IMEI.</w:t>
      </w:r>
    </w:p>
    <w:p w:rsidR="00E773B6" w:rsidRPr="00B7667C" w:rsidRDefault="00E773B6" w:rsidP="00E773B6">
      <w:pPr>
        <w:pStyle w:val="graf"/>
        <w:rPr>
          <w:sz w:val="28"/>
          <w:szCs w:val="28"/>
        </w:rPr>
      </w:pPr>
      <w:r w:rsidRPr="00B7667C">
        <w:rPr>
          <w:sz w:val="28"/>
          <w:szCs w:val="28"/>
        </w:rPr>
        <w:t xml:space="preserve">Images, Videos and </w:t>
      </w:r>
      <w:r w:rsidR="00BE5900" w:rsidRPr="00B7667C">
        <w:rPr>
          <w:sz w:val="28"/>
          <w:szCs w:val="28"/>
        </w:rPr>
        <w:t>etc.</w:t>
      </w:r>
      <w:r w:rsidRPr="00B7667C">
        <w:rPr>
          <w:sz w:val="28"/>
          <w:szCs w:val="28"/>
        </w:rPr>
        <w:t xml:space="preserve"> are first uploaded to HTTP server and encrypted with </w:t>
      </w:r>
      <w:proofErr w:type="gramStart"/>
      <w:r w:rsidRPr="00B7667C">
        <w:rPr>
          <w:rStyle w:val="Strong"/>
          <w:rFonts w:eastAsiaTheme="majorEastAsia"/>
          <w:sz w:val="28"/>
          <w:szCs w:val="28"/>
        </w:rPr>
        <w:t>SRTP</w:t>
      </w:r>
      <w:r w:rsidR="00BE5900" w:rsidRPr="00B7667C">
        <w:rPr>
          <w:rStyle w:val="ilfuvd"/>
          <w:rFonts w:eastAsiaTheme="majorEastAsia"/>
          <w:sz w:val="28"/>
          <w:szCs w:val="28"/>
        </w:rPr>
        <w:t>(</w:t>
      </w:r>
      <w:proofErr w:type="gramEnd"/>
      <w:r w:rsidR="00BE5900" w:rsidRPr="00B7667C">
        <w:rPr>
          <w:rStyle w:val="ilfuvd"/>
          <w:rFonts w:eastAsiaTheme="majorEastAsia"/>
          <w:sz w:val="28"/>
          <w:szCs w:val="28"/>
        </w:rPr>
        <w:t>Secure Real-Time Transport Protocol or Secure RTP)</w:t>
      </w:r>
      <w:r w:rsidRPr="00B7667C">
        <w:rPr>
          <w:rStyle w:val="Strong"/>
          <w:rFonts w:eastAsiaTheme="majorEastAsia"/>
          <w:sz w:val="28"/>
          <w:szCs w:val="28"/>
        </w:rPr>
        <w:t xml:space="preserve"> </w:t>
      </w:r>
      <w:r w:rsidR="00A36305" w:rsidRPr="00B7667C">
        <w:rPr>
          <w:sz w:val="28"/>
          <w:szCs w:val="28"/>
        </w:rPr>
        <w:t>,</w:t>
      </w:r>
      <w:r w:rsidRPr="00B7667C">
        <w:rPr>
          <w:sz w:val="28"/>
          <w:szCs w:val="28"/>
        </w:rPr>
        <w:t xml:space="preserve">systems are </w:t>
      </w:r>
      <w:r w:rsidRPr="00B7667C">
        <w:rPr>
          <w:sz w:val="28"/>
          <w:szCs w:val="28"/>
        </w:rPr>
        <w:lastRenderedPageBreak/>
        <w:t xml:space="preserve">currently maintaining the encryption part. (End-End encryption). Each and every content are sending with BASE 64, RADIX 64 </w:t>
      </w:r>
      <w:r w:rsidR="00BE5900" w:rsidRPr="00B7667C">
        <w:rPr>
          <w:sz w:val="28"/>
          <w:szCs w:val="28"/>
        </w:rPr>
        <w:t>thumbnails</w:t>
      </w:r>
      <w:r w:rsidRPr="00B7667C">
        <w:rPr>
          <w:sz w:val="28"/>
          <w:szCs w:val="28"/>
        </w:rPr>
        <w:t xml:space="preserve">. </w:t>
      </w:r>
      <w:r w:rsidRPr="00B7667C">
        <w:rPr>
          <w:rStyle w:val="Strong"/>
          <w:rFonts w:eastAsiaTheme="majorEastAsia"/>
          <w:sz w:val="28"/>
          <w:szCs w:val="28"/>
        </w:rPr>
        <w:t>Undelivered messages are in the server among with username only 30days</w:t>
      </w:r>
      <w:r w:rsidRPr="00B7667C">
        <w:rPr>
          <w:sz w:val="28"/>
          <w:szCs w:val="28"/>
        </w:rPr>
        <w:t>. If the user comes online it will be delivered and if not applicable automatically messages were deleted from server.</w:t>
      </w:r>
    </w:p>
    <w:p w:rsidR="00A36305" w:rsidRPr="00B7667C" w:rsidRDefault="00A36305" w:rsidP="00A36305">
      <w:pPr>
        <w:pStyle w:val="graf"/>
        <w:rPr>
          <w:sz w:val="36"/>
          <w:szCs w:val="36"/>
        </w:rPr>
      </w:pPr>
      <w:r w:rsidRPr="00B7667C">
        <w:rPr>
          <w:rStyle w:val="Strong"/>
          <w:rFonts w:eastAsiaTheme="majorEastAsia"/>
          <w:sz w:val="36"/>
          <w:szCs w:val="36"/>
        </w:rPr>
        <w:t>WhatsApp IP addresses &amp; Ports</w:t>
      </w:r>
    </w:p>
    <w:p w:rsidR="00A36305" w:rsidRPr="00B7667C" w:rsidRDefault="00A36305" w:rsidP="00A36305">
      <w:pPr>
        <w:pStyle w:val="graf"/>
        <w:rPr>
          <w:sz w:val="28"/>
          <w:szCs w:val="28"/>
        </w:rPr>
      </w:pPr>
      <w:r w:rsidRPr="00B7667C">
        <w:rPr>
          <w:sz w:val="28"/>
          <w:szCs w:val="28"/>
        </w:rPr>
        <w:t>As WhatsApp has huge amount of users, they are having huge IP range.</w:t>
      </w:r>
    </w:p>
    <w:p w:rsidR="00A36305" w:rsidRPr="00B7667C" w:rsidRDefault="00A36305" w:rsidP="00A36305">
      <w:pPr>
        <w:pStyle w:val="HTMLPreformatted"/>
        <w:rPr>
          <w:rFonts w:ascii="Times New Roman" w:hAnsi="Times New Roman" w:cs="Times New Roman"/>
          <w:sz w:val="28"/>
          <w:szCs w:val="28"/>
        </w:rPr>
      </w:pPr>
      <w:r w:rsidRPr="00B7667C">
        <w:rPr>
          <w:rFonts w:ascii="Times New Roman" w:hAnsi="Times New Roman" w:cs="Times New Roman"/>
          <w:sz w:val="28"/>
          <w:szCs w:val="28"/>
        </w:rPr>
        <w:t>208.43.122.131 - 208.43.122.135</w:t>
      </w:r>
      <w:r w:rsidRPr="00B7667C">
        <w:rPr>
          <w:rFonts w:ascii="Times New Roman" w:hAnsi="Times New Roman" w:cs="Times New Roman"/>
          <w:sz w:val="28"/>
          <w:szCs w:val="28"/>
        </w:rPr>
        <w:br/>
        <w:t>184.173.136.80 - 184.173.136.154</w:t>
      </w:r>
    </w:p>
    <w:p w:rsidR="00A36305" w:rsidRPr="00B7667C" w:rsidRDefault="00A36305" w:rsidP="00A36305">
      <w:pPr>
        <w:pStyle w:val="graf"/>
        <w:rPr>
          <w:sz w:val="28"/>
          <w:szCs w:val="28"/>
        </w:rPr>
      </w:pPr>
      <w:r w:rsidRPr="00B7667C">
        <w:rPr>
          <w:sz w:val="28"/>
          <w:szCs w:val="28"/>
        </w:rPr>
        <w:t>Ports</w:t>
      </w:r>
    </w:p>
    <w:p w:rsidR="00A36305" w:rsidRPr="00B7667C" w:rsidRDefault="00A36305" w:rsidP="00A36305">
      <w:pPr>
        <w:pStyle w:val="graf"/>
        <w:rPr>
          <w:sz w:val="28"/>
          <w:szCs w:val="28"/>
        </w:rPr>
      </w:pPr>
      <w:r w:rsidRPr="00B7667C">
        <w:rPr>
          <w:sz w:val="28"/>
          <w:szCs w:val="28"/>
        </w:rPr>
        <w:t xml:space="preserve"> 80 |443 | 5222 | 223 |5228 | </w:t>
      </w:r>
      <w:proofErr w:type="gramStart"/>
      <w:r w:rsidRPr="00B7667C">
        <w:rPr>
          <w:sz w:val="28"/>
          <w:szCs w:val="28"/>
        </w:rPr>
        <w:t>5060 ,</w:t>
      </w:r>
      <w:proofErr w:type="gramEnd"/>
      <w:r w:rsidRPr="00B7667C">
        <w:rPr>
          <w:sz w:val="28"/>
          <w:szCs w:val="28"/>
        </w:rPr>
        <w:t xml:space="preserve"> 5064 for SIP</w:t>
      </w:r>
      <w:r w:rsidRPr="00B7667C">
        <w:rPr>
          <w:rStyle w:val="Heading1Char"/>
          <w:rFonts w:ascii="Times New Roman" w:hAnsi="Times New Roman" w:cs="Times New Roman"/>
          <w:sz w:val="28"/>
          <w:szCs w:val="28"/>
        </w:rPr>
        <w:t xml:space="preserve"> </w:t>
      </w:r>
      <w:r w:rsidRPr="00B7667C">
        <w:rPr>
          <w:rStyle w:val="Heading1Char"/>
          <w:rFonts w:ascii="Times New Roman" w:hAnsi="Times New Roman" w:cs="Times New Roman"/>
          <w:color w:val="000000" w:themeColor="text1"/>
          <w:sz w:val="28"/>
          <w:szCs w:val="28"/>
        </w:rPr>
        <w:t>(</w:t>
      </w:r>
      <w:r w:rsidRPr="00B7667C">
        <w:rPr>
          <w:rStyle w:val="ilfuvd"/>
          <w:rFonts w:eastAsiaTheme="majorEastAsia"/>
          <w:sz w:val="28"/>
          <w:szCs w:val="28"/>
        </w:rPr>
        <w:t>Session Initiation Protocol</w:t>
      </w:r>
      <w:r w:rsidRPr="00B7667C">
        <w:rPr>
          <w:sz w:val="28"/>
          <w:szCs w:val="28"/>
        </w:rPr>
        <w:t>)/Voip(</w:t>
      </w:r>
      <w:r w:rsidRPr="00B7667C">
        <w:rPr>
          <w:rStyle w:val="st"/>
          <w:rFonts w:eastAsiaTheme="majorEastAsia"/>
          <w:sz w:val="28"/>
          <w:szCs w:val="28"/>
        </w:rPr>
        <w:t>voice and multimedia content over Internet Protocol)</w:t>
      </w:r>
      <w:r w:rsidRPr="00B7667C">
        <w:rPr>
          <w:sz w:val="28"/>
          <w:szCs w:val="28"/>
        </w:rPr>
        <w:t xml:space="preserve"> </w:t>
      </w:r>
    </w:p>
    <w:p w:rsidR="00143531" w:rsidRPr="00B7667C" w:rsidRDefault="00A36305" w:rsidP="00A36305">
      <w:pPr>
        <w:rPr>
          <w:rStyle w:val="Strong"/>
          <w:rFonts w:ascii="Times New Roman" w:hAnsi="Times New Roman" w:cs="Times New Roman"/>
          <w:sz w:val="28"/>
          <w:szCs w:val="28"/>
        </w:rPr>
      </w:pPr>
      <w:r w:rsidRPr="00B7667C">
        <w:rPr>
          <w:rStyle w:val="Strong"/>
          <w:rFonts w:ascii="Times New Roman" w:hAnsi="Times New Roman" w:cs="Times New Roman"/>
          <w:sz w:val="28"/>
          <w:szCs w:val="28"/>
        </w:rPr>
        <w:t xml:space="preserve"> </w:t>
      </w:r>
    </w:p>
    <w:p w:rsidR="00A36305" w:rsidRPr="00B7667C" w:rsidRDefault="00A36305" w:rsidP="00A36305">
      <w:pPr>
        <w:pStyle w:val="graf"/>
        <w:rPr>
          <w:sz w:val="36"/>
          <w:szCs w:val="36"/>
        </w:rPr>
      </w:pPr>
      <w:r w:rsidRPr="00B7667C">
        <w:rPr>
          <w:rStyle w:val="Strong"/>
          <w:rFonts w:eastAsiaTheme="majorEastAsia"/>
          <w:sz w:val="36"/>
          <w:szCs w:val="36"/>
        </w:rPr>
        <w:t>Store &amp; Forward Mechanism</w:t>
      </w:r>
    </w:p>
    <w:p w:rsidR="00FF02D8" w:rsidRPr="00B7667C" w:rsidRDefault="00A36305" w:rsidP="00A36305">
      <w:pPr>
        <w:pStyle w:val="graf"/>
        <w:rPr>
          <w:sz w:val="28"/>
          <w:szCs w:val="28"/>
        </w:rPr>
      </w:pPr>
      <w:r w:rsidRPr="00B7667C">
        <w:rPr>
          <w:sz w:val="28"/>
          <w:szCs w:val="28"/>
        </w:rPr>
        <w:t>WhatsApp is using a big mechanism named S&amp;F Mechanism, Store and forward mechanism is network technique where we can save locally and sent to another destination. This mechanism is mainly used in emails with UDP and FTP protocols.</w:t>
      </w:r>
      <w:r w:rsidR="00E61717" w:rsidRPr="00B7667C">
        <w:rPr>
          <w:sz w:val="28"/>
          <w:szCs w:val="28"/>
        </w:rPr>
        <w:t xml:space="preserve"> </w:t>
      </w:r>
    </w:p>
    <w:p w:rsidR="00E61717" w:rsidRPr="00B7667C" w:rsidRDefault="00E61717" w:rsidP="00A36305">
      <w:pPr>
        <w:pStyle w:val="graf"/>
        <w:rPr>
          <w:sz w:val="28"/>
          <w:szCs w:val="28"/>
        </w:rPr>
      </w:pPr>
    </w:p>
    <w:p w:rsidR="00E61717" w:rsidRPr="00B7667C" w:rsidRDefault="00E61717" w:rsidP="00A36305">
      <w:pPr>
        <w:pStyle w:val="graf"/>
        <w:rPr>
          <w:b/>
          <w:sz w:val="28"/>
          <w:szCs w:val="28"/>
        </w:rPr>
      </w:pPr>
      <w:r w:rsidRPr="00B7667C">
        <w:rPr>
          <w:b/>
          <w:sz w:val="28"/>
          <w:szCs w:val="28"/>
        </w:rPr>
        <w:t>In general</w:t>
      </w:r>
    </w:p>
    <w:p w:rsidR="00143531" w:rsidRPr="00B7667C" w:rsidRDefault="00FF02D8" w:rsidP="00143531">
      <w:pPr>
        <w:rPr>
          <w:rFonts w:ascii="Times New Roman" w:hAnsi="Times New Roman" w:cs="Times New Roman"/>
          <w:sz w:val="28"/>
          <w:szCs w:val="28"/>
        </w:rPr>
      </w:pPr>
      <w:r w:rsidRPr="00B7667C">
        <w:rPr>
          <w:rFonts w:ascii="Times New Roman" w:hAnsi="Times New Roman" w:cs="Times New Roman"/>
          <w:sz w:val="28"/>
          <w:szCs w:val="28"/>
        </w:rPr>
        <w:t>SSL</w:t>
      </w:r>
      <w:r w:rsidR="0034442B" w:rsidRPr="00B7667C">
        <w:rPr>
          <w:rFonts w:ascii="Times New Roman" w:hAnsi="Times New Roman" w:cs="Times New Roman"/>
          <w:sz w:val="28"/>
          <w:szCs w:val="28"/>
        </w:rPr>
        <w:t xml:space="preserve"> </w:t>
      </w:r>
      <w:r w:rsidR="0034442B" w:rsidRPr="00B7667C">
        <w:rPr>
          <w:rStyle w:val="ilfuvd"/>
          <w:rFonts w:ascii="Times New Roman" w:hAnsi="Times New Roman" w:cs="Times New Roman"/>
        </w:rPr>
        <w:t>(Secure Sockets Layer)</w:t>
      </w:r>
      <w:r w:rsidRPr="00B7667C">
        <w:rPr>
          <w:rFonts w:ascii="Times New Roman" w:hAnsi="Times New Roman" w:cs="Times New Roman"/>
          <w:sz w:val="28"/>
          <w:szCs w:val="28"/>
        </w:rPr>
        <w:t xml:space="preserve"> socket to the WhatsApp server pools. All messages are queued on the server until the client reconnects to retrieve the messages. The successful retrieval of a message is sent back to the WhatsApp server which forwards this status ba</w:t>
      </w:r>
      <w:r w:rsidR="0034442B" w:rsidRPr="00B7667C">
        <w:rPr>
          <w:rFonts w:ascii="Times New Roman" w:hAnsi="Times New Roman" w:cs="Times New Roman"/>
          <w:sz w:val="28"/>
          <w:szCs w:val="28"/>
        </w:rPr>
        <w:t>ck to the original sender (</w:t>
      </w:r>
      <w:r w:rsidRPr="00B7667C">
        <w:rPr>
          <w:rFonts w:ascii="Times New Roman" w:hAnsi="Times New Roman" w:cs="Times New Roman"/>
          <w:sz w:val="28"/>
          <w:szCs w:val="28"/>
        </w:rPr>
        <w:t>will see that as a "checkmark" icon next to the message). Messages are wiped from the server memory as soon as the client has accepted the message</w:t>
      </w:r>
    </w:p>
    <w:sectPr w:rsidR="00143531" w:rsidRPr="00B7667C" w:rsidSect="00C6306C">
      <w:headerReference w:type="even" r:id="rId13"/>
      <w:headerReference w:type="default" r:id="rId14"/>
      <w:footerReference w:type="default" r:id="rId15"/>
      <w:headerReference w:type="first" r:id="rId16"/>
      <w:type w:val="continuous"/>
      <w:pgSz w:w="11906" w:h="16838"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B9C" w:rsidRDefault="00631B9C" w:rsidP="0006736A">
      <w:r>
        <w:separator/>
      </w:r>
    </w:p>
  </w:endnote>
  <w:endnote w:type="continuationSeparator" w:id="0">
    <w:p w:rsidR="00631B9C" w:rsidRDefault="00631B9C" w:rsidP="0006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020691"/>
      <w:docPartObj>
        <w:docPartGallery w:val="Page Numbers (Bottom of Page)"/>
        <w:docPartUnique/>
      </w:docPartObj>
    </w:sdtPr>
    <w:sdtEndPr>
      <w:rPr>
        <w:color w:val="7F7F7F" w:themeColor="background1" w:themeShade="7F"/>
        <w:spacing w:val="60"/>
      </w:rPr>
    </w:sdtEndPr>
    <w:sdtContent>
      <w:p w:rsidR="0006736A" w:rsidRDefault="000673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6306C" w:rsidRPr="00C6306C">
          <w:rPr>
            <w:b/>
            <w:bCs/>
            <w:noProof/>
          </w:rPr>
          <w:t>2</w:t>
        </w:r>
        <w:r>
          <w:rPr>
            <w:b/>
            <w:bCs/>
            <w:noProof/>
          </w:rPr>
          <w:fldChar w:fldCharType="end"/>
        </w:r>
        <w:r>
          <w:rPr>
            <w:b/>
            <w:bCs/>
          </w:rPr>
          <w:t xml:space="preserve"> | </w:t>
        </w:r>
        <w:r>
          <w:rPr>
            <w:color w:val="7F7F7F" w:themeColor="background1" w:themeShade="7F"/>
            <w:spacing w:val="60"/>
          </w:rPr>
          <w:t>Page</w:t>
        </w:r>
      </w:p>
    </w:sdtContent>
  </w:sdt>
  <w:p w:rsidR="0006736A" w:rsidRDefault="00067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B9C" w:rsidRDefault="00631B9C" w:rsidP="0006736A">
      <w:r>
        <w:separator/>
      </w:r>
    </w:p>
  </w:footnote>
  <w:footnote w:type="continuationSeparator" w:id="0">
    <w:p w:rsidR="00631B9C" w:rsidRDefault="00631B9C" w:rsidP="00067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E" w:rsidRDefault="00631B9C">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74485" o:spid="_x0000_s2054" type="#_x0000_t75" style="position:absolute;margin-left:0;margin-top:0;width:467.95pt;height:463.8pt;z-index:-251657216;mso-position-horizontal:center;mso-position-horizontal-relative:margin;mso-position-vertical:center;mso-position-vertical-relative:margin" o:allowincell="f">
          <v:imagedata r:id="rId1" o:title="LOGO1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6A" w:rsidRPr="0006736A" w:rsidRDefault="00631B9C">
    <w:pPr>
      <w:pStyle w:val="Header"/>
      <w:jc w:val="right"/>
      <w:rPr>
        <w:b/>
        <w:color w:val="7F7F7F" w:themeColor="text1" w:themeTint="80"/>
      </w:rPr>
    </w:pPr>
    <w:r>
      <w:rPr>
        <w:b/>
        <w:noProof/>
        <w:color w:val="000000" w:themeColor="text1"/>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74486" o:spid="_x0000_s2055" type="#_x0000_t75" style="position:absolute;left:0;text-align:left;margin-left:0;margin-top:0;width:467.95pt;height:463.8pt;z-index:-251656192;mso-position-horizontal:center;mso-position-horizontal-relative:margin;mso-position-vertical:center;mso-position-vertical-relative:margin" o:allowincell="f">
          <v:imagedata r:id="rId1" o:title="LOGO12" gain="19661f" blacklevel="22938f"/>
          <w10:wrap anchorx="margin" anchory="margin"/>
        </v:shape>
      </w:pict>
    </w:r>
    <w:sdt>
      <w:sdtPr>
        <w:rPr>
          <w:b/>
          <w:color w:val="000000" w:themeColor="text1"/>
        </w:rPr>
        <w:alias w:val="Title"/>
        <w:tag w:val=""/>
        <w:id w:val="2104750792"/>
        <w:placeholder>
          <w:docPart w:val="619EAC56CB9140E5A4C8823D8C759E3F"/>
        </w:placeholder>
        <w:dataBinding w:prefixMappings="xmlns:ns0='http://purl.org/dc/elements/1.1/' xmlns:ns1='http://schemas.openxmlformats.org/package/2006/metadata/core-properties' " w:xpath="/ns1:coreProperties[1]/ns0:title[1]" w:storeItemID="{6C3C8BC8-F283-45AE-878A-BAB7291924A1}"/>
        <w:text/>
      </w:sdtPr>
      <w:sdtEndPr/>
      <w:sdtContent>
        <w:r w:rsidR="0006736A" w:rsidRPr="00F2074E">
          <w:rPr>
            <w:b/>
            <w:color w:val="000000" w:themeColor="text1"/>
          </w:rPr>
          <w:t>Department of ISE</w:t>
        </w:r>
      </w:sdtContent>
    </w:sdt>
  </w:p>
  <w:p w:rsidR="0006736A" w:rsidRDefault="000673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E" w:rsidRDefault="00631B9C">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74484" o:spid="_x0000_s2053" type="#_x0000_t75" style="position:absolute;margin-left:0;margin-top:0;width:467.95pt;height:463.8pt;z-index:-251658240;mso-position-horizontal:center;mso-position-horizontal-relative:margin;mso-position-vertical:center;mso-position-vertical-relative:margin" o:allowincell="f">
          <v:imagedata r:id="rId1" o:title="LOGO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6A"/>
    <w:rsid w:val="000311D2"/>
    <w:rsid w:val="0006736A"/>
    <w:rsid w:val="000D2A7F"/>
    <w:rsid w:val="00143531"/>
    <w:rsid w:val="00174A87"/>
    <w:rsid w:val="00175C84"/>
    <w:rsid w:val="001D0BF9"/>
    <w:rsid w:val="0034442B"/>
    <w:rsid w:val="003C7A88"/>
    <w:rsid w:val="004934A0"/>
    <w:rsid w:val="00521827"/>
    <w:rsid w:val="00550871"/>
    <w:rsid w:val="00631B9C"/>
    <w:rsid w:val="00645252"/>
    <w:rsid w:val="006D3D74"/>
    <w:rsid w:val="006F1A57"/>
    <w:rsid w:val="007117D5"/>
    <w:rsid w:val="0072596B"/>
    <w:rsid w:val="0083569A"/>
    <w:rsid w:val="008B0E33"/>
    <w:rsid w:val="008B5FC8"/>
    <w:rsid w:val="00A36305"/>
    <w:rsid w:val="00A9204E"/>
    <w:rsid w:val="00AB6E67"/>
    <w:rsid w:val="00AF671E"/>
    <w:rsid w:val="00B7667C"/>
    <w:rsid w:val="00BE5900"/>
    <w:rsid w:val="00BE6379"/>
    <w:rsid w:val="00C22818"/>
    <w:rsid w:val="00C6306C"/>
    <w:rsid w:val="00C91D48"/>
    <w:rsid w:val="00CD4DA7"/>
    <w:rsid w:val="00CF4E37"/>
    <w:rsid w:val="00E61717"/>
    <w:rsid w:val="00E773B6"/>
    <w:rsid w:val="00F2074E"/>
    <w:rsid w:val="00F80EE3"/>
    <w:rsid w:val="00FF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7756EB0-F2CA-427B-974B-278BF20D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uiqtextrenderedqtext">
    <w:name w:val="ui_qtext_rendered_qtext"/>
    <w:basedOn w:val="DefaultParagraphFont"/>
    <w:rsid w:val="00BE6379"/>
  </w:style>
  <w:style w:type="paragraph" w:customStyle="1" w:styleId="graf">
    <w:name w:val="graf"/>
    <w:basedOn w:val="Normal"/>
    <w:rsid w:val="00E773B6"/>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ilfuvd">
    <w:name w:val="ilfuvd"/>
    <w:basedOn w:val="DefaultParagraphFont"/>
    <w:rsid w:val="00BE5900"/>
  </w:style>
  <w:style w:type="character" w:customStyle="1" w:styleId="st">
    <w:name w:val="st"/>
    <w:basedOn w:val="DefaultParagraphFont"/>
    <w:rsid w:val="00A3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3620">
      <w:bodyDiv w:val="1"/>
      <w:marLeft w:val="0"/>
      <w:marRight w:val="0"/>
      <w:marTop w:val="0"/>
      <w:marBottom w:val="0"/>
      <w:divBdr>
        <w:top w:val="none" w:sz="0" w:space="0" w:color="auto"/>
        <w:left w:val="none" w:sz="0" w:space="0" w:color="auto"/>
        <w:bottom w:val="none" w:sz="0" w:space="0" w:color="auto"/>
        <w:right w:val="none" w:sz="0" w:space="0" w:color="auto"/>
      </w:divBdr>
    </w:div>
    <w:div w:id="108203725">
      <w:bodyDiv w:val="1"/>
      <w:marLeft w:val="0"/>
      <w:marRight w:val="0"/>
      <w:marTop w:val="0"/>
      <w:marBottom w:val="0"/>
      <w:divBdr>
        <w:top w:val="none" w:sz="0" w:space="0" w:color="auto"/>
        <w:left w:val="none" w:sz="0" w:space="0" w:color="auto"/>
        <w:bottom w:val="none" w:sz="0" w:space="0" w:color="auto"/>
        <w:right w:val="none" w:sz="0" w:space="0" w:color="auto"/>
      </w:divBdr>
    </w:div>
    <w:div w:id="179007686">
      <w:bodyDiv w:val="1"/>
      <w:marLeft w:val="0"/>
      <w:marRight w:val="0"/>
      <w:marTop w:val="0"/>
      <w:marBottom w:val="0"/>
      <w:divBdr>
        <w:top w:val="none" w:sz="0" w:space="0" w:color="auto"/>
        <w:left w:val="none" w:sz="0" w:space="0" w:color="auto"/>
        <w:bottom w:val="none" w:sz="0" w:space="0" w:color="auto"/>
        <w:right w:val="none" w:sz="0" w:space="0" w:color="auto"/>
      </w:divBdr>
    </w:div>
    <w:div w:id="552431186">
      <w:bodyDiv w:val="1"/>
      <w:marLeft w:val="0"/>
      <w:marRight w:val="0"/>
      <w:marTop w:val="0"/>
      <w:marBottom w:val="0"/>
      <w:divBdr>
        <w:top w:val="none" w:sz="0" w:space="0" w:color="auto"/>
        <w:left w:val="none" w:sz="0" w:space="0" w:color="auto"/>
        <w:bottom w:val="none" w:sz="0" w:space="0" w:color="auto"/>
        <w:right w:val="none" w:sz="0" w:space="0" w:color="auto"/>
      </w:divBdr>
    </w:div>
    <w:div w:id="691414200">
      <w:bodyDiv w:val="1"/>
      <w:marLeft w:val="0"/>
      <w:marRight w:val="0"/>
      <w:marTop w:val="0"/>
      <w:marBottom w:val="0"/>
      <w:divBdr>
        <w:top w:val="none" w:sz="0" w:space="0" w:color="auto"/>
        <w:left w:val="none" w:sz="0" w:space="0" w:color="auto"/>
        <w:bottom w:val="none" w:sz="0" w:space="0" w:color="auto"/>
        <w:right w:val="none" w:sz="0" w:space="0" w:color="auto"/>
      </w:divBdr>
    </w:div>
    <w:div w:id="812022365">
      <w:bodyDiv w:val="1"/>
      <w:marLeft w:val="0"/>
      <w:marRight w:val="0"/>
      <w:marTop w:val="0"/>
      <w:marBottom w:val="0"/>
      <w:divBdr>
        <w:top w:val="none" w:sz="0" w:space="0" w:color="auto"/>
        <w:left w:val="none" w:sz="0" w:space="0" w:color="auto"/>
        <w:bottom w:val="none" w:sz="0" w:space="0" w:color="auto"/>
        <w:right w:val="none" w:sz="0" w:space="0" w:color="auto"/>
      </w:divBdr>
    </w:div>
    <w:div w:id="1787385491">
      <w:bodyDiv w:val="1"/>
      <w:marLeft w:val="0"/>
      <w:marRight w:val="0"/>
      <w:marTop w:val="0"/>
      <w:marBottom w:val="0"/>
      <w:divBdr>
        <w:top w:val="none" w:sz="0" w:space="0" w:color="auto"/>
        <w:left w:val="none" w:sz="0" w:space="0" w:color="auto"/>
        <w:bottom w:val="none" w:sz="0" w:space="0" w:color="auto"/>
        <w:right w:val="none" w:sz="0" w:space="0" w:color="auto"/>
      </w:divBdr>
    </w:div>
    <w:div w:id="18827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h\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9EAC56CB9140E5A4C8823D8C759E3F"/>
        <w:category>
          <w:name w:val="General"/>
          <w:gallery w:val="placeholder"/>
        </w:category>
        <w:types>
          <w:type w:val="bbPlcHdr"/>
        </w:types>
        <w:behaviors>
          <w:behavior w:val="content"/>
        </w:behaviors>
        <w:guid w:val="{EFDBC5B3-ED48-4B30-B989-0A27FB56FA27}"/>
      </w:docPartPr>
      <w:docPartBody>
        <w:p w:rsidR="008671E2" w:rsidRDefault="002A037B" w:rsidP="002A037B">
          <w:pPr>
            <w:pStyle w:val="619EAC56CB9140E5A4C8823D8C759E3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7B"/>
    <w:rsid w:val="00261419"/>
    <w:rsid w:val="002A037B"/>
    <w:rsid w:val="008671E2"/>
    <w:rsid w:val="008E2DD2"/>
    <w:rsid w:val="00A409E5"/>
    <w:rsid w:val="00B427A0"/>
    <w:rsid w:val="00C9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5DC53DF4647D7BE88F2F425ACE023">
    <w:name w:val="51D5DC53DF4647D7BE88F2F425ACE023"/>
    <w:rsid w:val="002A037B"/>
  </w:style>
  <w:style w:type="paragraph" w:customStyle="1" w:styleId="619EAC56CB9140E5A4C8823D8C759E3F">
    <w:name w:val="619EAC56CB9140E5A4C8823D8C759E3F"/>
    <w:rsid w:val="002A0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251</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Department of ISE</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ISE</dc:title>
  <dc:subject/>
  <dc:creator>amith n c</dc:creator>
  <cp:keywords/>
  <dc:description/>
  <cp:lastModifiedBy>amith n c</cp:lastModifiedBy>
  <cp:revision>13</cp:revision>
  <dcterms:created xsi:type="dcterms:W3CDTF">2019-02-18T16:54:00Z</dcterms:created>
  <dcterms:modified xsi:type="dcterms:W3CDTF">2019-02-19T14:32:00Z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